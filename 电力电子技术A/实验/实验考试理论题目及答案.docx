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653B" w:rsidRDefault="000C653B" w:rsidP="000C653B">
      <w:pPr>
        <w:ind w:firstLine="420"/>
      </w:pPr>
      <w:r>
        <w:rPr>
          <w:rFonts w:hint="eastAsia"/>
        </w:rPr>
        <w:t>（１）：在直流稳压电源的使用过程中，设置ＣＨ１通道电压输出为８Ｖ，但是从ＣＨ１输出端无法测到８Ｖ电压，在测量仪器设置错无误的前提下，可能的出错原因是什么？</w:t>
      </w:r>
    </w:p>
    <w:p w:rsidR="000C653B" w:rsidRPr="009A712F" w:rsidRDefault="000C653B" w:rsidP="000C653B">
      <w:pPr>
        <w:ind w:firstLine="420"/>
        <w:rPr>
          <w:b/>
          <w:u w:val="single"/>
        </w:rPr>
      </w:pPr>
      <w:r w:rsidRPr="009A712F">
        <w:rPr>
          <w:rFonts w:hint="eastAsia"/>
          <w:b/>
          <w:u w:val="single"/>
        </w:rPr>
        <w:t>答：可能性最大的原因是：输出使能按键“ＯｕｔＰｕｔ＂没有按下。</w:t>
      </w:r>
    </w:p>
    <w:p w:rsidR="000C653B" w:rsidRPr="004E18C6" w:rsidRDefault="000C653B" w:rsidP="000C653B">
      <w:pPr>
        <w:ind w:firstLine="420"/>
        <w:rPr>
          <w:rFonts w:ascii="宋体" w:eastAsia="宋体" w:hAnsi="宋体" w:cs="Times New Roman"/>
          <w:b/>
          <w:szCs w:val="20"/>
        </w:rPr>
      </w:pPr>
    </w:p>
    <w:p w:rsidR="000C653B" w:rsidRDefault="000C653B" w:rsidP="000C653B">
      <w:pPr>
        <w:ind w:firstLine="660"/>
        <w:rPr>
          <w:sz w:val="24"/>
          <w:szCs w:val="24"/>
        </w:rPr>
      </w:pPr>
      <w:r w:rsidRPr="00814865">
        <w:rPr>
          <w:rFonts w:hint="eastAsia"/>
          <w:sz w:val="24"/>
          <w:szCs w:val="24"/>
        </w:rPr>
        <w:t>（</w:t>
      </w:r>
      <w:r w:rsidR="00085F0C">
        <w:rPr>
          <w:rFonts w:hint="eastAsia"/>
          <w:sz w:val="24"/>
          <w:szCs w:val="24"/>
        </w:rPr>
        <w:t>2</w:t>
      </w:r>
      <w:r w:rsidRPr="00814865">
        <w:rPr>
          <w:rFonts w:hint="eastAsia"/>
          <w:sz w:val="24"/>
          <w:szCs w:val="24"/>
        </w:rPr>
        <w:t>）某同学在按如下步骤设置并获得</w:t>
      </w:r>
      <w:r w:rsidRPr="00814865">
        <w:rPr>
          <w:rFonts w:hint="eastAsia"/>
          <w:sz w:val="24"/>
          <w:szCs w:val="24"/>
        </w:rPr>
        <w:t>1KHZ</w:t>
      </w:r>
      <w:r w:rsidRPr="00814865">
        <w:rPr>
          <w:rFonts w:hint="eastAsia"/>
          <w:sz w:val="24"/>
          <w:szCs w:val="24"/>
        </w:rPr>
        <w:t>，</w:t>
      </w:r>
      <w:r>
        <w:rPr>
          <w:rFonts w:hint="eastAsia"/>
          <w:sz w:val="24"/>
          <w:szCs w:val="24"/>
        </w:rPr>
        <w:t>峰</w:t>
      </w:r>
      <w:r>
        <w:rPr>
          <w:rFonts w:hint="eastAsia"/>
          <w:sz w:val="24"/>
          <w:szCs w:val="24"/>
        </w:rPr>
        <w:t>-</w:t>
      </w:r>
      <w:r>
        <w:rPr>
          <w:rFonts w:hint="eastAsia"/>
          <w:sz w:val="24"/>
          <w:szCs w:val="24"/>
        </w:rPr>
        <w:t>峰值</w:t>
      </w:r>
      <w:r w:rsidRPr="00814865">
        <w:rPr>
          <w:rFonts w:hint="eastAsia"/>
          <w:sz w:val="24"/>
          <w:szCs w:val="24"/>
        </w:rPr>
        <w:t>为</w:t>
      </w:r>
      <w:r w:rsidRPr="00814865">
        <w:rPr>
          <w:rFonts w:hint="eastAsia"/>
          <w:sz w:val="24"/>
          <w:szCs w:val="24"/>
        </w:rPr>
        <w:t>5V</w:t>
      </w:r>
      <w:r w:rsidRPr="00814865">
        <w:rPr>
          <w:rFonts w:hint="eastAsia"/>
          <w:sz w:val="24"/>
          <w:szCs w:val="24"/>
        </w:rPr>
        <w:t>的正弦信号，请判断该同学的设置过程是否有误，如有，请指出之。</w:t>
      </w:r>
    </w:p>
    <w:p w:rsidR="000C653B" w:rsidRDefault="000C653B" w:rsidP="000C653B">
      <w:pPr>
        <w:ind w:firstLine="660"/>
        <w:rPr>
          <w:sz w:val="24"/>
          <w:szCs w:val="24"/>
        </w:rPr>
      </w:pPr>
      <w:r>
        <w:rPr>
          <w:rFonts w:hint="eastAsia"/>
          <w:sz w:val="24"/>
          <w:szCs w:val="24"/>
        </w:rPr>
        <w:t xml:space="preserve">  (a) </w:t>
      </w:r>
      <w:r>
        <w:rPr>
          <w:rFonts w:hint="eastAsia"/>
          <w:sz w:val="24"/>
          <w:szCs w:val="24"/>
        </w:rPr>
        <w:t>按下正弦信号按键，选择正弦波形；</w:t>
      </w:r>
    </w:p>
    <w:p w:rsidR="000C653B" w:rsidRDefault="000C653B" w:rsidP="000C653B">
      <w:pPr>
        <w:ind w:firstLine="660"/>
        <w:rPr>
          <w:sz w:val="24"/>
          <w:szCs w:val="24"/>
        </w:rPr>
      </w:pPr>
      <w:r>
        <w:rPr>
          <w:rFonts w:hint="eastAsia"/>
          <w:sz w:val="24"/>
          <w:szCs w:val="24"/>
        </w:rPr>
        <w:t xml:space="preserve">  (b) </w:t>
      </w:r>
      <w:r>
        <w:rPr>
          <w:rFonts w:hint="eastAsia"/>
          <w:sz w:val="24"/>
          <w:szCs w:val="24"/>
        </w:rPr>
        <w:t>设置频率为</w:t>
      </w:r>
      <w:r>
        <w:rPr>
          <w:rFonts w:hint="eastAsia"/>
          <w:sz w:val="24"/>
          <w:szCs w:val="24"/>
        </w:rPr>
        <w:t>1000kHZ</w:t>
      </w:r>
      <w:r>
        <w:rPr>
          <w:rFonts w:hint="eastAsia"/>
          <w:sz w:val="24"/>
          <w:szCs w:val="24"/>
        </w:rPr>
        <w:t>；</w:t>
      </w:r>
    </w:p>
    <w:p w:rsidR="000C653B" w:rsidRDefault="000C653B" w:rsidP="000C653B">
      <w:pPr>
        <w:ind w:firstLine="660"/>
        <w:rPr>
          <w:sz w:val="24"/>
          <w:szCs w:val="24"/>
        </w:rPr>
      </w:pPr>
      <w:r>
        <w:rPr>
          <w:rFonts w:hint="eastAsia"/>
          <w:sz w:val="24"/>
          <w:szCs w:val="24"/>
        </w:rPr>
        <w:t xml:space="preserve">  (c) </w:t>
      </w:r>
      <w:r>
        <w:rPr>
          <w:rFonts w:hint="eastAsia"/>
          <w:sz w:val="24"/>
          <w:szCs w:val="24"/>
        </w:rPr>
        <w:t>设置幅度为</w:t>
      </w:r>
      <w:r>
        <w:rPr>
          <w:rFonts w:hint="eastAsia"/>
          <w:sz w:val="24"/>
          <w:szCs w:val="24"/>
        </w:rPr>
        <w:t>5Vrms</w:t>
      </w:r>
      <w:r>
        <w:rPr>
          <w:rFonts w:hint="eastAsia"/>
          <w:sz w:val="24"/>
          <w:szCs w:val="24"/>
        </w:rPr>
        <w:t>；</w:t>
      </w:r>
    </w:p>
    <w:p w:rsidR="000C653B" w:rsidRDefault="000C653B" w:rsidP="000C653B">
      <w:pPr>
        <w:ind w:firstLine="660"/>
        <w:rPr>
          <w:sz w:val="24"/>
          <w:szCs w:val="24"/>
        </w:rPr>
      </w:pPr>
      <w:r>
        <w:rPr>
          <w:rFonts w:hint="eastAsia"/>
          <w:sz w:val="24"/>
          <w:szCs w:val="24"/>
        </w:rPr>
        <w:t xml:space="preserve">  (d) </w:t>
      </w:r>
      <w:r>
        <w:rPr>
          <w:rFonts w:hint="eastAsia"/>
          <w:sz w:val="24"/>
          <w:szCs w:val="24"/>
        </w:rPr>
        <w:t>输出信号；</w:t>
      </w:r>
    </w:p>
    <w:p w:rsidR="000C653B" w:rsidRPr="00C315C0" w:rsidRDefault="000C653B" w:rsidP="000C653B">
      <w:pPr>
        <w:ind w:firstLine="660"/>
        <w:rPr>
          <w:b/>
          <w:sz w:val="24"/>
          <w:szCs w:val="24"/>
        </w:rPr>
      </w:pPr>
      <w:r>
        <w:rPr>
          <w:rFonts w:hint="eastAsia"/>
          <w:sz w:val="24"/>
          <w:szCs w:val="24"/>
        </w:rPr>
        <w:t>答：</w:t>
      </w:r>
      <w:r w:rsidRPr="00C315C0">
        <w:rPr>
          <w:rFonts w:hint="eastAsia"/>
          <w:b/>
          <w:sz w:val="24"/>
          <w:szCs w:val="24"/>
        </w:rPr>
        <w:t>以上设置过程中，存在如下问题：</w:t>
      </w:r>
    </w:p>
    <w:p w:rsidR="000C653B" w:rsidRPr="00C315C0" w:rsidRDefault="000C653B" w:rsidP="000C653B">
      <w:pPr>
        <w:ind w:firstLine="660"/>
        <w:rPr>
          <w:b/>
          <w:sz w:val="24"/>
          <w:szCs w:val="24"/>
          <w:u w:val="single"/>
        </w:rPr>
      </w:pPr>
      <w:r w:rsidRPr="00C315C0">
        <w:rPr>
          <w:rFonts w:hint="eastAsia"/>
          <w:b/>
          <w:sz w:val="24"/>
          <w:szCs w:val="24"/>
          <w:u w:val="single"/>
        </w:rPr>
        <w:t xml:space="preserve"> (1),</w:t>
      </w:r>
      <w:r w:rsidRPr="00C315C0">
        <w:rPr>
          <w:rFonts w:hint="eastAsia"/>
          <w:b/>
          <w:sz w:val="24"/>
          <w:szCs w:val="24"/>
          <w:u w:val="single"/>
        </w:rPr>
        <w:t>波形选择前应该先选定输出通道是</w:t>
      </w:r>
      <w:r w:rsidRPr="00C315C0">
        <w:rPr>
          <w:rFonts w:hint="eastAsia"/>
          <w:b/>
          <w:sz w:val="24"/>
          <w:szCs w:val="24"/>
          <w:u w:val="single"/>
        </w:rPr>
        <w:t>CH1</w:t>
      </w:r>
      <w:r w:rsidRPr="00C315C0">
        <w:rPr>
          <w:rFonts w:hint="eastAsia"/>
          <w:b/>
          <w:sz w:val="24"/>
          <w:szCs w:val="24"/>
          <w:u w:val="single"/>
        </w:rPr>
        <w:t>还是</w:t>
      </w:r>
      <w:r w:rsidRPr="00C315C0">
        <w:rPr>
          <w:rFonts w:hint="eastAsia"/>
          <w:b/>
          <w:sz w:val="24"/>
          <w:szCs w:val="24"/>
          <w:u w:val="single"/>
        </w:rPr>
        <w:t>CH2</w:t>
      </w:r>
      <w:r w:rsidRPr="00C315C0">
        <w:rPr>
          <w:rFonts w:hint="eastAsia"/>
          <w:b/>
          <w:sz w:val="24"/>
          <w:szCs w:val="24"/>
          <w:u w:val="single"/>
        </w:rPr>
        <w:t>，并确认当前的设置界面是否对应其选择的输出通道，如不是，则按</w:t>
      </w:r>
      <w:r w:rsidRPr="00C315C0">
        <w:rPr>
          <w:b/>
          <w:position w:val="-24"/>
          <w:sz w:val="24"/>
          <w:szCs w:val="24"/>
          <w:u w:val="single"/>
          <w:bdr w:val="single" w:sz="4" w:space="0" w:color="auto"/>
        </w:rPr>
        <w:object w:dxaOrig="6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pt;height:30.6pt" o:ole="">
            <v:imagedata r:id="rId7" o:title=""/>
          </v:shape>
          <o:OLEObject Type="Embed" ProgID="Equation.DSMT4" ShapeID="_x0000_i1025" DrawAspect="Content" ObjectID="_1427187001" r:id="rId8"/>
        </w:object>
      </w:r>
      <w:r w:rsidRPr="00C315C0">
        <w:rPr>
          <w:b/>
          <w:sz w:val="24"/>
          <w:szCs w:val="24"/>
          <w:u w:val="single"/>
        </w:rPr>
        <w:t xml:space="preserve"> </w:t>
      </w:r>
      <w:r w:rsidRPr="00C315C0">
        <w:rPr>
          <w:rFonts w:hint="eastAsia"/>
          <w:b/>
          <w:sz w:val="24"/>
          <w:szCs w:val="24"/>
          <w:u w:val="single"/>
        </w:rPr>
        <w:t>按键，使当前的设置、参数观察界面对应选定的通道；</w:t>
      </w:r>
    </w:p>
    <w:p w:rsidR="000C653B" w:rsidRPr="00C315C0" w:rsidRDefault="000C653B" w:rsidP="000C653B">
      <w:pPr>
        <w:ind w:firstLine="660"/>
        <w:rPr>
          <w:b/>
          <w:sz w:val="24"/>
          <w:szCs w:val="24"/>
          <w:u w:val="single"/>
        </w:rPr>
      </w:pPr>
      <w:r w:rsidRPr="00C315C0">
        <w:rPr>
          <w:rFonts w:hint="eastAsia"/>
          <w:b/>
          <w:sz w:val="24"/>
          <w:szCs w:val="24"/>
          <w:u w:val="single"/>
        </w:rPr>
        <w:t>（</w:t>
      </w:r>
      <w:r w:rsidRPr="00C315C0">
        <w:rPr>
          <w:rFonts w:hint="eastAsia"/>
          <w:b/>
          <w:sz w:val="24"/>
          <w:szCs w:val="24"/>
          <w:u w:val="single"/>
        </w:rPr>
        <w:t>2</w:t>
      </w:r>
      <w:r w:rsidRPr="00C315C0">
        <w:rPr>
          <w:rFonts w:hint="eastAsia"/>
          <w:b/>
          <w:sz w:val="24"/>
          <w:szCs w:val="24"/>
          <w:u w:val="single"/>
        </w:rPr>
        <w:t>）频率选择为</w:t>
      </w:r>
      <w:r w:rsidRPr="00C315C0">
        <w:rPr>
          <w:rFonts w:hint="eastAsia"/>
          <w:b/>
          <w:sz w:val="24"/>
          <w:szCs w:val="24"/>
          <w:u w:val="single"/>
        </w:rPr>
        <w:t>1KHz</w:t>
      </w:r>
      <w:r w:rsidRPr="00C315C0">
        <w:rPr>
          <w:rFonts w:hint="eastAsia"/>
          <w:b/>
          <w:sz w:val="24"/>
          <w:szCs w:val="24"/>
          <w:u w:val="single"/>
        </w:rPr>
        <w:t>，或者</w:t>
      </w:r>
      <w:r w:rsidRPr="00C315C0">
        <w:rPr>
          <w:rFonts w:hint="eastAsia"/>
          <w:b/>
          <w:sz w:val="24"/>
          <w:szCs w:val="24"/>
          <w:u w:val="single"/>
        </w:rPr>
        <w:t>1000HZ</w:t>
      </w:r>
      <w:r w:rsidRPr="00C315C0">
        <w:rPr>
          <w:rFonts w:hint="eastAsia"/>
          <w:b/>
          <w:sz w:val="24"/>
          <w:szCs w:val="24"/>
          <w:u w:val="single"/>
        </w:rPr>
        <w:t>（通常不这样设置），而非</w:t>
      </w:r>
      <w:r w:rsidRPr="00C315C0">
        <w:rPr>
          <w:rFonts w:hint="eastAsia"/>
          <w:b/>
          <w:sz w:val="24"/>
          <w:szCs w:val="24"/>
          <w:u w:val="single"/>
        </w:rPr>
        <w:t>1000KHZ,</w:t>
      </w:r>
    </w:p>
    <w:p w:rsidR="000C653B" w:rsidRPr="00C315C0" w:rsidRDefault="000C653B" w:rsidP="000C653B">
      <w:pPr>
        <w:ind w:firstLine="660"/>
        <w:rPr>
          <w:b/>
          <w:sz w:val="24"/>
          <w:szCs w:val="24"/>
          <w:u w:val="single"/>
        </w:rPr>
      </w:pPr>
      <w:r w:rsidRPr="00C315C0">
        <w:rPr>
          <w:rFonts w:hint="eastAsia"/>
          <w:b/>
          <w:sz w:val="24"/>
          <w:szCs w:val="24"/>
          <w:u w:val="single"/>
        </w:rPr>
        <w:t>幅度为</w:t>
      </w:r>
      <w:r w:rsidRPr="00C315C0">
        <w:rPr>
          <w:rFonts w:hint="eastAsia"/>
          <w:b/>
          <w:sz w:val="24"/>
          <w:szCs w:val="24"/>
          <w:u w:val="single"/>
        </w:rPr>
        <w:t>5Vp-p</w:t>
      </w:r>
      <w:r w:rsidRPr="00C315C0">
        <w:rPr>
          <w:rFonts w:hint="eastAsia"/>
          <w:b/>
          <w:sz w:val="24"/>
          <w:szCs w:val="24"/>
          <w:u w:val="single"/>
        </w:rPr>
        <w:t>，而非</w:t>
      </w:r>
      <w:r w:rsidRPr="00C315C0">
        <w:rPr>
          <w:rFonts w:hint="eastAsia"/>
          <w:b/>
          <w:sz w:val="24"/>
          <w:szCs w:val="24"/>
          <w:u w:val="single"/>
        </w:rPr>
        <w:t>5Vrms</w:t>
      </w:r>
      <w:r w:rsidRPr="00C315C0">
        <w:rPr>
          <w:rFonts w:hint="eastAsia"/>
          <w:b/>
          <w:sz w:val="24"/>
          <w:szCs w:val="24"/>
          <w:u w:val="single"/>
        </w:rPr>
        <w:t>；</w:t>
      </w:r>
    </w:p>
    <w:p w:rsidR="000C653B" w:rsidRPr="00C315C0" w:rsidRDefault="000C653B" w:rsidP="000C653B">
      <w:pPr>
        <w:ind w:firstLineChars="350" w:firstLine="843"/>
        <w:rPr>
          <w:b/>
          <w:sz w:val="24"/>
          <w:szCs w:val="24"/>
          <w:u w:val="single"/>
        </w:rPr>
      </w:pPr>
      <w:r w:rsidRPr="00C315C0">
        <w:rPr>
          <w:rFonts w:hint="eastAsia"/>
          <w:b/>
          <w:sz w:val="24"/>
          <w:szCs w:val="24"/>
          <w:u w:val="single"/>
        </w:rPr>
        <w:t>(3)</w:t>
      </w:r>
      <w:r w:rsidRPr="00C315C0">
        <w:rPr>
          <w:rFonts w:hint="eastAsia"/>
          <w:b/>
          <w:sz w:val="24"/>
          <w:szCs w:val="24"/>
          <w:u w:val="single"/>
        </w:rPr>
        <w:t>，</w:t>
      </w:r>
      <w:r w:rsidRPr="00C315C0">
        <w:rPr>
          <w:rFonts w:hint="eastAsia"/>
          <w:b/>
          <w:sz w:val="24"/>
          <w:szCs w:val="24"/>
          <w:u w:val="single"/>
        </w:rPr>
        <w:t xml:space="preserve"> </w:t>
      </w:r>
      <w:r w:rsidRPr="00C315C0">
        <w:rPr>
          <w:rFonts w:hint="eastAsia"/>
          <w:b/>
          <w:sz w:val="24"/>
          <w:szCs w:val="24"/>
          <w:u w:val="single"/>
        </w:rPr>
        <w:t>设置完波形、频率、幅度后，应该检查是否有</w:t>
      </w:r>
      <w:r w:rsidRPr="00C315C0">
        <w:rPr>
          <w:rFonts w:ascii="Times New Roman" w:eastAsia="宋体" w:hAnsi="Times New Roman" w:cs="Times New Roman" w:hint="eastAsia"/>
          <w:b/>
          <w:szCs w:val="20"/>
          <w:u w:val="single"/>
        </w:rPr>
        <w:t>其余未用到的参数设置键，是否有非当前不需要的设置值残留，比如说偏移量等；</w:t>
      </w:r>
    </w:p>
    <w:p w:rsidR="000C653B" w:rsidRPr="00C315C0" w:rsidRDefault="000C653B" w:rsidP="000C653B">
      <w:pPr>
        <w:ind w:firstLineChars="250" w:firstLine="602"/>
        <w:rPr>
          <w:rFonts w:ascii="Times New Roman" w:eastAsia="宋体" w:hAnsi="Times New Roman" w:cs="Times New Roman"/>
          <w:b/>
          <w:szCs w:val="20"/>
          <w:u w:val="single"/>
        </w:rPr>
      </w:pPr>
      <w:r w:rsidRPr="00295018">
        <w:rPr>
          <w:rFonts w:hint="eastAsia"/>
          <w:b/>
          <w:sz w:val="24"/>
          <w:szCs w:val="24"/>
        </w:rPr>
        <w:t xml:space="preserve">  </w:t>
      </w:r>
      <w:r w:rsidRPr="00C315C0">
        <w:rPr>
          <w:rFonts w:hint="eastAsia"/>
          <w:b/>
          <w:sz w:val="24"/>
          <w:szCs w:val="24"/>
          <w:u w:val="single"/>
        </w:rPr>
        <w:t xml:space="preserve">(4)  </w:t>
      </w:r>
      <w:r w:rsidRPr="00C315C0">
        <w:rPr>
          <w:rFonts w:hint="eastAsia"/>
          <w:b/>
          <w:sz w:val="24"/>
          <w:szCs w:val="24"/>
          <w:u w:val="single"/>
        </w:rPr>
        <w:t>输出信号前应该</w:t>
      </w:r>
      <w:r w:rsidRPr="00C315C0">
        <w:rPr>
          <w:rFonts w:ascii="Times New Roman" w:eastAsia="宋体" w:hAnsi="Times New Roman" w:cs="Times New Roman" w:hint="eastAsia"/>
          <w:b/>
          <w:szCs w:val="20"/>
          <w:u w:val="single"/>
        </w:rPr>
        <w:t>按下对应的通道使能键，使设置好的信号能够从正确的端口输出；</w:t>
      </w:r>
    </w:p>
    <w:p w:rsidR="00085F0C" w:rsidRDefault="000C653B" w:rsidP="000C653B">
      <w:pPr>
        <w:rPr>
          <w:sz w:val="24"/>
          <w:szCs w:val="24"/>
        </w:rPr>
      </w:pPr>
      <w:r w:rsidRPr="00295018">
        <w:rPr>
          <w:rFonts w:hint="eastAsia"/>
          <w:b/>
          <w:sz w:val="24"/>
          <w:szCs w:val="24"/>
        </w:rPr>
        <w:t xml:space="preserve">      </w:t>
      </w:r>
      <w:r w:rsidRPr="00C315C0">
        <w:rPr>
          <w:rFonts w:hint="eastAsia"/>
          <w:b/>
          <w:sz w:val="24"/>
          <w:szCs w:val="24"/>
          <w:u w:val="single"/>
        </w:rPr>
        <w:t>(5)</w:t>
      </w:r>
      <w:r w:rsidRPr="00C315C0">
        <w:rPr>
          <w:rFonts w:hint="eastAsia"/>
          <w:b/>
          <w:sz w:val="24"/>
          <w:szCs w:val="24"/>
          <w:u w:val="single"/>
        </w:rPr>
        <w:t>输出信号时，没有确认输出端口是否为其选择的通道对应的端口；</w:t>
      </w:r>
      <w:r w:rsidR="00085F0C">
        <w:rPr>
          <w:sz w:val="24"/>
          <w:szCs w:val="24"/>
        </w:rPr>
        <w:t xml:space="preserve"> </w:t>
      </w:r>
    </w:p>
    <w:p w:rsidR="007E6841" w:rsidRDefault="007E6841" w:rsidP="000C653B">
      <w:pPr>
        <w:rPr>
          <w:sz w:val="24"/>
          <w:szCs w:val="24"/>
        </w:rPr>
      </w:pPr>
    </w:p>
    <w:p w:rsidR="000C653B" w:rsidRDefault="000C653B" w:rsidP="000C653B">
      <w:pPr>
        <w:rPr>
          <w:sz w:val="24"/>
          <w:szCs w:val="24"/>
        </w:rPr>
      </w:pPr>
      <w:r>
        <w:rPr>
          <w:rFonts w:hint="eastAsia"/>
          <w:sz w:val="24"/>
          <w:szCs w:val="24"/>
        </w:rPr>
        <w:t xml:space="preserve">      (</w:t>
      </w:r>
      <w:r w:rsidR="00654ED7">
        <w:rPr>
          <w:rFonts w:hint="eastAsia"/>
          <w:sz w:val="24"/>
          <w:szCs w:val="24"/>
        </w:rPr>
        <w:t>3</w:t>
      </w:r>
      <w:r>
        <w:rPr>
          <w:rFonts w:hint="eastAsia"/>
          <w:sz w:val="24"/>
          <w:szCs w:val="24"/>
        </w:rPr>
        <w:t xml:space="preserve">) </w:t>
      </w:r>
      <w:r>
        <w:rPr>
          <w:rFonts w:hint="eastAsia"/>
          <w:sz w:val="24"/>
          <w:szCs w:val="24"/>
        </w:rPr>
        <w:t>某同学设置一输出信号为正弦信号，但示波器上观察发现输出波形是三角波，请问可能的原因是什么？</w:t>
      </w:r>
    </w:p>
    <w:p w:rsidR="000C653B" w:rsidRDefault="000C653B" w:rsidP="000C653B">
      <w:pPr>
        <w:rPr>
          <w:b/>
          <w:sz w:val="24"/>
          <w:szCs w:val="24"/>
          <w:u w:val="single"/>
        </w:rPr>
      </w:pPr>
      <w:r>
        <w:rPr>
          <w:rFonts w:hint="eastAsia"/>
          <w:sz w:val="24"/>
          <w:szCs w:val="24"/>
        </w:rPr>
        <w:t>答：</w:t>
      </w:r>
      <w:r w:rsidRPr="007759EC">
        <w:rPr>
          <w:rFonts w:hint="eastAsia"/>
          <w:b/>
          <w:sz w:val="24"/>
          <w:szCs w:val="24"/>
          <w:u w:val="single"/>
        </w:rPr>
        <w:t>可能的原因是，设置信号的通道和输出通道不一致，设置</w:t>
      </w:r>
      <w:r w:rsidRPr="007759EC">
        <w:rPr>
          <w:rFonts w:hint="eastAsia"/>
          <w:b/>
          <w:sz w:val="24"/>
          <w:szCs w:val="24"/>
          <w:u w:val="single"/>
        </w:rPr>
        <w:t>CH1</w:t>
      </w:r>
      <w:r w:rsidRPr="007759EC">
        <w:rPr>
          <w:rFonts w:hint="eastAsia"/>
          <w:b/>
          <w:sz w:val="24"/>
          <w:szCs w:val="24"/>
          <w:u w:val="single"/>
        </w:rPr>
        <w:t>、或</w:t>
      </w:r>
      <w:r w:rsidRPr="007759EC">
        <w:rPr>
          <w:rFonts w:hint="eastAsia"/>
          <w:b/>
          <w:sz w:val="24"/>
          <w:szCs w:val="24"/>
          <w:u w:val="single"/>
        </w:rPr>
        <w:t>CH2</w:t>
      </w:r>
      <w:r w:rsidRPr="007759EC">
        <w:rPr>
          <w:rFonts w:hint="eastAsia"/>
          <w:b/>
          <w:sz w:val="24"/>
          <w:szCs w:val="24"/>
          <w:u w:val="single"/>
        </w:rPr>
        <w:t>通道的输出信号为正弦波形，但是输出的是另一个残留三角波设置的通道。</w:t>
      </w:r>
    </w:p>
    <w:p w:rsidR="000C653B" w:rsidRDefault="000C653B" w:rsidP="000C653B">
      <w:pPr>
        <w:rPr>
          <w:sz w:val="24"/>
          <w:szCs w:val="24"/>
        </w:rPr>
      </w:pPr>
      <w:r>
        <w:rPr>
          <w:rFonts w:hint="eastAsia"/>
          <w:sz w:val="24"/>
          <w:szCs w:val="24"/>
        </w:rPr>
        <w:t xml:space="preserve">  </w:t>
      </w:r>
      <w:r>
        <w:rPr>
          <w:rFonts w:hint="eastAsia"/>
          <w:sz w:val="24"/>
          <w:szCs w:val="24"/>
        </w:rPr>
        <w:t>（</w:t>
      </w:r>
      <w:r w:rsidR="00654ED7">
        <w:rPr>
          <w:rFonts w:hint="eastAsia"/>
          <w:sz w:val="24"/>
          <w:szCs w:val="24"/>
        </w:rPr>
        <w:t>4</w:t>
      </w:r>
      <w:r>
        <w:rPr>
          <w:rFonts w:hint="eastAsia"/>
          <w:sz w:val="24"/>
          <w:szCs w:val="24"/>
        </w:rPr>
        <w:t>）某同学设置信号发生器输出正弦信号的峰峰值为</w:t>
      </w:r>
      <w:r>
        <w:rPr>
          <w:rFonts w:hint="eastAsia"/>
          <w:sz w:val="24"/>
          <w:szCs w:val="24"/>
        </w:rPr>
        <w:t>4v</w:t>
      </w:r>
      <w:r>
        <w:rPr>
          <w:rFonts w:hint="eastAsia"/>
          <w:sz w:val="24"/>
          <w:szCs w:val="24"/>
        </w:rPr>
        <w:t>，但从四位半测得值为</w:t>
      </w:r>
      <w:r>
        <w:rPr>
          <w:rFonts w:hint="eastAsia"/>
          <w:sz w:val="24"/>
          <w:szCs w:val="24"/>
        </w:rPr>
        <w:t>1.4V</w:t>
      </w:r>
      <w:r>
        <w:rPr>
          <w:rFonts w:hint="eastAsia"/>
          <w:sz w:val="24"/>
          <w:szCs w:val="24"/>
        </w:rPr>
        <w:t>左右，请问该值正确么，为什么？如果不正确，请说明可能的原因。</w:t>
      </w:r>
    </w:p>
    <w:p w:rsidR="000C653B" w:rsidRPr="000C653B" w:rsidRDefault="000C653B" w:rsidP="007E6841">
      <w:pPr>
        <w:rPr>
          <w:rFonts w:ascii="宋体" w:eastAsia="宋体" w:hAnsi="宋体" w:cs="Times New Roman"/>
          <w:szCs w:val="20"/>
        </w:rPr>
      </w:pPr>
      <w:r>
        <w:rPr>
          <w:rFonts w:hint="eastAsia"/>
          <w:sz w:val="24"/>
          <w:szCs w:val="24"/>
        </w:rPr>
        <w:t xml:space="preserve">   </w:t>
      </w:r>
      <w:r w:rsidRPr="00B7374D">
        <w:rPr>
          <w:rFonts w:hint="eastAsia"/>
          <w:sz w:val="24"/>
          <w:szCs w:val="24"/>
          <w:u w:val="single"/>
        </w:rPr>
        <w:t>答：</w:t>
      </w:r>
      <w:r w:rsidRPr="00B7374D">
        <w:rPr>
          <w:rFonts w:hint="eastAsia"/>
          <w:b/>
          <w:sz w:val="24"/>
          <w:szCs w:val="24"/>
          <w:u w:val="single"/>
        </w:rPr>
        <w:t>正确，信号发生器输出信号的幅度以峰峰值计量，四位半测量得到的是有效值，他们之间存在如下关系：</w:t>
      </w:r>
      <w:r w:rsidRPr="00B7374D">
        <w:rPr>
          <w:b/>
          <w:position w:val="-14"/>
          <w:u w:val="single"/>
        </w:rPr>
        <w:object w:dxaOrig="1960" w:dyaOrig="420">
          <v:shape id="_x0000_i1026" type="#_x0000_t75" style="width:99pt;height:21pt" o:ole="">
            <v:imagedata r:id="rId9" o:title=""/>
          </v:shape>
          <o:OLEObject Type="Embed" ProgID="Equation.DSMT4" ShapeID="_x0000_i1026" DrawAspect="Content" ObjectID="_1427187002" r:id="rId10"/>
        </w:object>
      </w:r>
    </w:p>
    <w:p w:rsidR="00A21500" w:rsidRDefault="00A21500">
      <w:pPr>
        <w:rPr>
          <w:sz w:val="24"/>
          <w:szCs w:val="24"/>
        </w:rPr>
      </w:pPr>
      <w:r w:rsidRPr="00A21500">
        <w:rPr>
          <w:rFonts w:hint="eastAsia"/>
          <w:sz w:val="24"/>
          <w:szCs w:val="24"/>
        </w:rPr>
        <w:t xml:space="preserve">  </w:t>
      </w:r>
      <w:r w:rsidRPr="00A21500">
        <w:rPr>
          <w:rFonts w:hint="eastAsia"/>
          <w:sz w:val="24"/>
          <w:szCs w:val="24"/>
        </w:rPr>
        <w:t>（</w:t>
      </w:r>
      <w:r w:rsidR="00654ED7">
        <w:rPr>
          <w:rFonts w:hint="eastAsia"/>
          <w:sz w:val="24"/>
          <w:szCs w:val="24"/>
        </w:rPr>
        <w:t>5</w:t>
      </w:r>
      <w:r w:rsidRPr="00A21500">
        <w:rPr>
          <w:rFonts w:hint="eastAsia"/>
          <w:sz w:val="24"/>
          <w:szCs w:val="24"/>
        </w:rPr>
        <w:t>）</w:t>
      </w:r>
      <w:r>
        <w:rPr>
          <w:rFonts w:hint="eastAsia"/>
          <w:sz w:val="24"/>
          <w:szCs w:val="24"/>
        </w:rPr>
        <w:t>对于一个峰峰值为</w:t>
      </w:r>
      <w:r>
        <w:rPr>
          <w:rFonts w:hint="eastAsia"/>
          <w:sz w:val="24"/>
          <w:szCs w:val="24"/>
        </w:rPr>
        <w:t>4V</w:t>
      </w:r>
      <w:r>
        <w:rPr>
          <w:rFonts w:hint="eastAsia"/>
          <w:sz w:val="24"/>
          <w:szCs w:val="24"/>
        </w:rPr>
        <w:t>，直流偏移为</w:t>
      </w:r>
      <w:r>
        <w:rPr>
          <w:rFonts w:hint="eastAsia"/>
          <w:sz w:val="24"/>
          <w:szCs w:val="24"/>
        </w:rPr>
        <w:t>+1V</w:t>
      </w:r>
      <w:r>
        <w:rPr>
          <w:rFonts w:hint="eastAsia"/>
          <w:sz w:val="24"/>
          <w:szCs w:val="24"/>
        </w:rPr>
        <w:t>，频率为</w:t>
      </w:r>
      <w:r>
        <w:rPr>
          <w:rFonts w:hint="eastAsia"/>
          <w:sz w:val="24"/>
          <w:szCs w:val="24"/>
        </w:rPr>
        <w:t>2KHz</w:t>
      </w:r>
      <w:r>
        <w:rPr>
          <w:rFonts w:hint="eastAsia"/>
          <w:sz w:val="24"/>
          <w:szCs w:val="24"/>
        </w:rPr>
        <w:t>的正弦信号，请分析用四位半</w:t>
      </w:r>
      <w:r>
        <w:rPr>
          <w:rFonts w:hint="eastAsia"/>
          <w:sz w:val="24"/>
          <w:szCs w:val="24"/>
        </w:rPr>
        <w:t>DC</w:t>
      </w:r>
      <w:r>
        <w:rPr>
          <w:rFonts w:hint="eastAsia"/>
          <w:sz w:val="24"/>
          <w:szCs w:val="24"/>
        </w:rPr>
        <w:t>档、</w:t>
      </w:r>
      <w:r>
        <w:rPr>
          <w:rFonts w:hint="eastAsia"/>
          <w:sz w:val="24"/>
          <w:szCs w:val="24"/>
        </w:rPr>
        <w:t>AC</w:t>
      </w:r>
      <w:r>
        <w:rPr>
          <w:rFonts w:hint="eastAsia"/>
          <w:sz w:val="24"/>
          <w:szCs w:val="24"/>
        </w:rPr>
        <w:t>档、</w:t>
      </w:r>
      <w:r>
        <w:rPr>
          <w:rFonts w:hint="eastAsia"/>
          <w:sz w:val="24"/>
          <w:szCs w:val="24"/>
        </w:rPr>
        <w:t xml:space="preserve">AC+TrueRMS </w:t>
      </w:r>
      <w:r>
        <w:rPr>
          <w:rFonts w:hint="eastAsia"/>
          <w:sz w:val="24"/>
          <w:szCs w:val="24"/>
        </w:rPr>
        <w:t>档分别测量的测量值会是多少？</w:t>
      </w:r>
    </w:p>
    <w:p w:rsidR="00A21500" w:rsidRPr="00902E43" w:rsidRDefault="00A21500">
      <w:pPr>
        <w:rPr>
          <w:b/>
          <w:sz w:val="24"/>
          <w:szCs w:val="24"/>
          <w:u w:val="single"/>
        </w:rPr>
      </w:pPr>
      <w:r w:rsidRPr="00902E43">
        <w:rPr>
          <w:rFonts w:hint="eastAsia"/>
          <w:b/>
          <w:sz w:val="24"/>
          <w:szCs w:val="24"/>
          <w:u w:val="single"/>
        </w:rPr>
        <w:t>答：</w:t>
      </w:r>
      <w:r w:rsidRPr="00902E43">
        <w:rPr>
          <w:rFonts w:hint="eastAsia"/>
          <w:b/>
          <w:sz w:val="24"/>
          <w:szCs w:val="24"/>
          <w:u w:val="single"/>
        </w:rPr>
        <w:t>DC</w:t>
      </w:r>
      <w:r w:rsidRPr="00902E43">
        <w:rPr>
          <w:rFonts w:hint="eastAsia"/>
          <w:b/>
          <w:sz w:val="24"/>
          <w:szCs w:val="24"/>
          <w:u w:val="single"/>
        </w:rPr>
        <w:t>档测量</w:t>
      </w:r>
      <w:r w:rsidR="00902E43" w:rsidRPr="00902E43">
        <w:rPr>
          <w:rFonts w:hint="eastAsia"/>
          <w:b/>
          <w:sz w:val="24"/>
          <w:szCs w:val="24"/>
          <w:u w:val="single"/>
        </w:rPr>
        <w:t>的直流偏移</w:t>
      </w:r>
      <w:r w:rsidRPr="00902E43">
        <w:rPr>
          <w:rFonts w:hint="eastAsia"/>
          <w:b/>
          <w:sz w:val="24"/>
          <w:szCs w:val="24"/>
          <w:u w:val="single"/>
        </w:rPr>
        <w:t>值为</w:t>
      </w:r>
      <w:r w:rsidRPr="00902E43">
        <w:rPr>
          <w:rFonts w:hint="eastAsia"/>
          <w:b/>
          <w:sz w:val="24"/>
          <w:szCs w:val="24"/>
          <w:u w:val="single"/>
        </w:rPr>
        <w:t>+1.0V</w:t>
      </w:r>
      <w:r w:rsidRPr="00902E43">
        <w:rPr>
          <w:rFonts w:hint="eastAsia"/>
          <w:b/>
          <w:sz w:val="24"/>
          <w:szCs w:val="24"/>
          <w:u w:val="single"/>
        </w:rPr>
        <w:t>，</w:t>
      </w:r>
      <w:r w:rsidRPr="00902E43">
        <w:rPr>
          <w:rFonts w:hint="eastAsia"/>
          <w:b/>
          <w:sz w:val="24"/>
          <w:szCs w:val="24"/>
          <w:u w:val="single"/>
        </w:rPr>
        <w:t>AC</w:t>
      </w:r>
      <w:r w:rsidRPr="00902E43">
        <w:rPr>
          <w:rFonts w:hint="eastAsia"/>
          <w:b/>
          <w:sz w:val="24"/>
          <w:szCs w:val="24"/>
          <w:u w:val="single"/>
        </w:rPr>
        <w:t>档测量</w:t>
      </w:r>
      <w:r w:rsidR="00902E43" w:rsidRPr="00902E43">
        <w:rPr>
          <w:rFonts w:hint="eastAsia"/>
          <w:b/>
          <w:sz w:val="24"/>
          <w:szCs w:val="24"/>
          <w:u w:val="single"/>
        </w:rPr>
        <w:t>交流有效值</w:t>
      </w:r>
      <w:r w:rsidRPr="00902E43">
        <w:rPr>
          <w:rFonts w:hint="eastAsia"/>
          <w:b/>
          <w:sz w:val="24"/>
          <w:szCs w:val="24"/>
          <w:u w:val="single"/>
        </w:rPr>
        <w:t>为</w:t>
      </w:r>
      <w:r w:rsidRPr="00902E43">
        <w:rPr>
          <w:rFonts w:hint="eastAsia"/>
          <w:b/>
          <w:sz w:val="24"/>
          <w:szCs w:val="24"/>
          <w:u w:val="single"/>
        </w:rPr>
        <w:t>1.4V</w:t>
      </w:r>
      <w:r w:rsidRPr="00902E43">
        <w:rPr>
          <w:rFonts w:hint="eastAsia"/>
          <w:b/>
          <w:sz w:val="24"/>
          <w:szCs w:val="24"/>
          <w:u w:val="single"/>
        </w:rPr>
        <w:t>左右，</w:t>
      </w:r>
      <w:r w:rsidR="00902E43" w:rsidRPr="00902E43">
        <w:rPr>
          <w:rFonts w:hint="eastAsia"/>
          <w:b/>
          <w:sz w:val="24"/>
          <w:szCs w:val="24"/>
          <w:u w:val="single"/>
        </w:rPr>
        <w:t>AC+TrueRMS</w:t>
      </w:r>
      <w:r w:rsidR="00902E43" w:rsidRPr="00902E43">
        <w:rPr>
          <w:rFonts w:hint="eastAsia"/>
          <w:b/>
          <w:sz w:val="24"/>
          <w:szCs w:val="24"/>
          <w:u w:val="single"/>
        </w:rPr>
        <w:t>档真测量真有效值（交流平均值）为</w:t>
      </w:r>
      <w:r w:rsidR="00902E43" w:rsidRPr="00902E43">
        <w:rPr>
          <w:rFonts w:hint="eastAsia"/>
          <w:b/>
          <w:sz w:val="24"/>
          <w:szCs w:val="24"/>
          <w:u w:val="single"/>
        </w:rPr>
        <w:t>1.7V</w:t>
      </w:r>
      <w:r w:rsidR="00902E43" w:rsidRPr="00902E43">
        <w:rPr>
          <w:rFonts w:hint="eastAsia"/>
          <w:b/>
          <w:sz w:val="24"/>
          <w:szCs w:val="24"/>
          <w:u w:val="single"/>
        </w:rPr>
        <w:t>左右。真有效值（交流平均值）与直流值、交流有效值之间关系如下：</w:t>
      </w:r>
    </w:p>
    <w:p w:rsidR="00902E43" w:rsidRPr="00902E43" w:rsidRDefault="00902E43" w:rsidP="00902E43">
      <w:pPr>
        <w:jc w:val="center"/>
        <w:rPr>
          <w:b/>
          <w:sz w:val="24"/>
          <w:szCs w:val="24"/>
          <w:u w:val="single"/>
        </w:rPr>
      </w:pPr>
      <w:r w:rsidRPr="00902E43">
        <w:rPr>
          <w:b/>
          <w:position w:val="-14"/>
          <w:sz w:val="24"/>
          <w:szCs w:val="24"/>
          <w:u w:val="single"/>
        </w:rPr>
        <w:object w:dxaOrig="2060" w:dyaOrig="460">
          <v:shape id="_x0000_i1027" type="#_x0000_t75" style="width:102.6pt;height:23.4pt" o:ole="">
            <v:imagedata r:id="rId11" o:title=""/>
          </v:shape>
          <o:OLEObject Type="Embed" ProgID="Equation.DSMT4" ShapeID="_x0000_i1027" DrawAspect="Content" ObjectID="_1427187003" r:id="rId12"/>
        </w:object>
      </w:r>
      <w:r w:rsidRPr="00902E43">
        <w:rPr>
          <w:b/>
          <w:sz w:val="24"/>
          <w:szCs w:val="24"/>
          <w:u w:val="single"/>
        </w:rPr>
        <w:t xml:space="preserve"> </w:t>
      </w:r>
      <w:r w:rsidRPr="00902E43">
        <w:rPr>
          <w:rFonts w:hint="eastAsia"/>
          <w:b/>
          <w:sz w:val="24"/>
          <w:szCs w:val="24"/>
          <w:u w:val="single"/>
        </w:rPr>
        <w:t>，</w:t>
      </w:r>
      <w:r w:rsidRPr="00902E43">
        <w:rPr>
          <w:rFonts w:hint="eastAsia"/>
          <w:b/>
          <w:sz w:val="24"/>
          <w:szCs w:val="24"/>
          <w:u w:val="single"/>
        </w:rPr>
        <w:t xml:space="preserve"> </w:t>
      </w:r>
      <w:r w:rsidRPr="00902E43">
        <w:rPr>
          <w:rFonts w:hint="eastAsia"/>
          <w:b/>
          <w:sz w:val="24"/>
          <w:szCs w:val="24"/>
          <w:u w:val="single"/>
        </w:rPr>
        <w:t>式中的</w:t>
      </w:r>
      <w:r w:rsidRPr="00902E43">
        <w:rPr>
          <w:b/>
          <w:position w:val="-12"/>
          <w:sz w:val="24"/>
          <w:szCs w:val="24"/>
          <w:u w:val="single"/>
        </w:rPr>
        <w:object w:dxaOrig="420" w:dyaOrig="360">
          <v:shape id="_x0000_i1028" type="#_x0000_t75" style="width:21pt;height:18pt" o:ole="">
            <v:imagedata r:id="rId13" o:title=""/>
          </v:shape>
          <o:OLEObject Type="Embed" ProgID="Equation.DSMT4" ShapeID="_x0000_i1028" DrawAspect="Content" ObjectID="_1427187004" r:id="rId14"/>
        </w:object>
      </w:r>
      <w:r w:rsidRPr="00902E43">
        <w:rPr>
          <w:rFonts w:hint="eastAsia"/>
          <w:b/>
          <w:sz w:val="24"/>
          <w:szCs w:val="24"/>
          <w:u w:val="single"/>
        </w:rPr>
        <w:t>表示交流有效值</w:t>
      </w:r>
    </w:p>
    <w:p w:rsidR="003E73DA" w:rsidRDefault="00902E43">
      <w:r>
        <w:rPr>
          <w:rFonts w:hint="eastAsia"/>
        </w:rPr>
        <w:t xml:space="preserve">     </w:t>
      </w:r>
    </w:p>
    <w:p w:rsidR="00902E43" w:rsidRPr="005D52E0" w:rsidRDefault="005D52E0" w:rsidP="005D52E0">
      <w:pPr>
        <w:ind w:left="284"/>
        <w:rPr>
          <w:sz w:val="24"/>
          <w:szCs w:val="24"/>
        </w:rPr>
      </w:pPr>
      <w:r>
        <w:rPr>
          <w:rFonts w:hint="eastAsia"/>
          <w:sz w:val="24"/>
          <w:szCs w:val="24"/>
        </w:rPr>
        <w:t>（</w:t>
      </w:r>
      <w:r w:rsidR="00654ED7">
        <w:rPr>
          <w:rFonts w:hint="eastAsia"/>
          <w:sz w:val="24"/>
          <w:szCs w:val="24"/>
        </w:rPr>
        <w:t>6</w:t>
      </w:r>
      <w:r>
        <w:rPr>
          <w:rFonts w:hint="eastAsia"/>
          <w:sz w:val="24"/>
          <w:szCs w:val="24"/>
        </w:rPr>
        <w:t>）</w:t>
      </w:r>
      <w:r w:rsidR="00902E43" w:rsidRPr="005D52E0">
        <w:rPr>
          <w:rFonts w:hint="eastAsia"/>
          <w:sz w:val="24"/>
          <w:szCs w:val="24"/>
        </w:rPr>
        <w:t>对于一个峰峰值为</w:t>
      </w:r>
      <w:r w:rsidR="00902E43" w:rsidRPr="005D52E0">
        <w:rPr>
          <w:rFonts w:hint="eastAsia"/>
          <w:sz w:val="24"/>
          <w:szCs w:val="24"/>
        </w:rPr>
        <w:t>4V</w:t>
      </w:r>
      <w:r w:rsidR="00902E43" w:rsidRPr="005D52E0">
        <w:rPr>
          <w:rFonts w:hint="eastAsia"/>
          <w:sz w:val="24"/>
          <w:szCs w:val="24"/>
        </w:rPr>
        <w:t>，直流偏移为</w:t>
      </w:r>
      <w:r w:rsidR="00902E43" w:rsidRPr="005D52E0">
        <w:rPr>
          <w:rFonts w:hint="eastAsia"/>
          <w:sz w:val="24"/>
          <w:szCs w:val="24"/>
        </w:rPr>
        <w:t>+1V</w:t>
      </w:r>
      <w:r w:rsidR="00902E43" w:rsidRPr="005D52E0">
        <w:rPr>
          <w:rFonts w:hint="eastAsia"/>
          <w:sz w:val="24"/>
          <w:szCs w:val="24"/>
        </w:rPr>
        <w:t>，频率为</w:t>
      </w:r>
      <w:r w:rsidR="00902E43" w:rsidRPr="005D52E0">
        <w:rPr>
          <w:rFonts w:hint="eastAsia"/>
          <w:sz w:val="24"/>
          <w:szCs w:val="24"/>
        </w:rPr>
        <w:t>2KHz</w:t>
      </w:r>
      <w:r w:rsidR="00902E43" w:rsidRPr="005D52E0">
        <w:rPr>
          <w:rFonts w:hint="eastAsia"/>
          <w:sz w:val="24"/>
          <w:szCs w:val="24"/>
        </w:rPr>
        <w:t>的正弦信号，测量</w:t>
      </w:r>
      <w:r w:rsidRPr="005D52E0">
        <w:rPr>
          <w:rFonts w:hint="eastAsia"/>
          <w:sz w:val="24"/>
          <w:szCs w:val="24"/>
        </w:rPr>
        <w:t>得到其交流有效值约为</w:t>
      </w:r>
      <w:r w:rsidRPr="005D52E0">
        <w:rPr>
          <w:rFonts w:hint="eastAsia"/>
          <w:sz w:val="24"/>
          <w:szCs w:val="24"/>
        </w:rPr>
        <w:t>1.7V</w:t>
      </w:r>
      <w:r w:rsidRPr="005D52E0">
        <w:rPr>
          <w:rFonts w:hint="eastAsia"/>
          <w:sz w:val="24"/>
          <w:szCs w:val="24"/>
        </w:rPr>
        <w:t>左右，请问正确么？若不正确，请问原因何在，正确值大概是多少？</w:t>
      </w:r>
    </w:p>
    <w:p w:rsidR="005D52E0" w:rsidRPr="005D52E0" w:rsidRDefault="005D52E0" w:rsidP="005D52E0">
      <w:pPr>
        <w:rPr>
          <w:b/>
          <w:sz w:val="24"/>
          <w:szCs w:val="24"/>
          <w:u w:val="single"/>
        </w:rPr>
      </w:pPr>
      <w:r w:rsidRPr="005D52E0">
        <w:rPr>
          <w:rFonts w:hint="eastAsia"/>
          <w:b/>
          <w:sz w:val="24"/>
          <w:szCs w:val="24"/>
          <w:u w:val="single"/>
        </w:rPr>
        <w:lastRenderedPageBreak/>
        <w:t>答：该结果不正确，原因是测量时四位半按下了</w:t>
      </w:r>
      <w:r w:rsidRPr="005D52E0">
        <w:rPr>
          <w:rFonts w:hint="eastAsia"/>
          <w:b/>
          <w:sz w:val="24"/>
          <w:szCs w:val="24"/>
          <w:u w:val="single"/>
        </w:rPr>
        <w:t>TrueRMS</w:t>
      </w:r>
      <w:r w:rsidRPr="005D52E0">
        <w:rPr>
          <w:rFonts w:hint="eastAsia"/>
          <w:b/>
          <w:sz w:val="24"/>
          <w:szCs w:val="24"/>
          <w:u w:val="single"/>
        </w:rPr>
        <w:t>档位按键；</w:t>
      </w:r>
      <w:r>
        <w:rPr>
          <w:rFonts w:hint="eastAsia"/>
          <w:b/>
          <w:sz w:val="24"/>
          <w:szCs w:val="24"/>
          <w:u w:val="single"/>
        </w:rPr>
        <w:t>正确值约为</w:t>
      </w:r>
      <w:r>
        <w:rPr>
          <w:rFonts w:hint="eastAsia"/>
          <w:b/>
          <w:sz w:val="24"/>
          <w:szCs w:val="24"/>
          <w:u w:val="single"/>
        </w:rPr>
        <w:t>1.4v</w:t>
      </w:r>
      <w:r>
        <w:rPr>
          <w:rFonts w:hint="eastAsia"/>
          <w:b/>
          <w:sz w:val="24"/>
          <w:szCs w:val="24"/>
          <w:u w:val="single"/>
        </w:rPr>
        <w:t>。</w:t>
      </w:r>
    </w:p>
    <w:p w:rsidR="001335A6" w:rsidRDefault="001335A6">
      <w:r>
        <w:rPr>
          <w:rFonts w:hint="eastAsia"/>
        </w:rPr>
        <w:t xml:space="preserve">   </w:t>
      </w:r>
    </w:p>
    <w:p w:rsidR="005D52E0" w:rsidRPr="00B2280D" w:rsidRDefault="00654ED7" w:rsidP="00654ED7">
      <w:pPr>
        <w:pStyle w:val="a3"/>
        <w:ind w:left="502" w:firstLineChars="0" w:firstLine="0"/>
        <w:rPr>
          <w:sz w:val="28"/>
          <w:szCs w:val="28"/>
        </w:rPr>
      </w:pPr>
      <w:r>
        <w:rPr>
          <w:rFonts w:hint="eastAsia"/>
          <w:sz w:val="28"/>
          <w:szCs w:val="28"/>
          <w:highlight w:val="lightGray"/>
        </w:rPr>
        <w:t>7</w:t>
      </w:r>
      <w:r w:rsidR="00153A26" w:rsidRPr="00B2280D">
        <w:rPr>
          <w:rFonts w:hint="eastAsia"/>
          <w:sz w:val="28"/>
          <w:szCs w:val="28"/>
        </w:rPr>
        <w:t>简单说明本实验室电阻器规格的色环标注法</w:t>
      </w:r>
      <w:r w:rsidR="008602F1" w:rsidRPr="00B2280D">
        <w:rPr>
          <w:rFonts w:hint="eastAsia"/>
          <w:sz w:val="28"/>
          <w:szCs w:val="28"/>
        </w:rPr>
        <w:t>中各种颜色代表的数字</w:t>
      </w:r>
      <w:r w:rsidR="00B2280D">
        <w:rPr>
          <w:rFonts w:hint="eastAsia"/>
          <w:sz w:val="28"/>
          <w:szCs w:val="28"/>
        </w:rPr>
        <w:t>？</w:t>
      </w:r>
    </w:p>
    <w:p w:rsidR="00153A26" w:rsidRPr="008602F1" w:rsidRDefault="00153A26" w:rsidP="00153A26">
      <w:pPr>
        <w:rPr>
          <w:b/>
          <w:sz w:val="24"/>
          <w:szCs w:val="24"/>
          <w:u w:val="single"/>
        </w:rPr>
      </w:pPr>
      <w:r w:rsidRPr="008602F1">
        <w:rPr>
          <w:rFonts w:hint="eastAsia"/>
          <w:b/>
          <w:sz w:val="24"/>
          <w:szCs w:val="24"/>
          <w:u w:val="single"/>
        </w:rPr>
        <w:t>答：用黑、棕、红、橙、黄、绿、蓝、紫、灰、白代表数字</w:t>
      </w:r>
      <w:r w:rsidRPr="008602F1">
        <w:rPr>
          <w:rFonts w:hint="eastAsia"/>
          <w:b/>
          <w:sz w:val="24"/>
          <w:szCs w:val="24"/>
          <w:u w:val="single"/>
        </w:rPr>
        <w:t>0-9</w:t>
      </w:r>
      <w:r w:rsidRPr="008602F1">
        <w:rPr>
          <w:rFonts w:hint="eastAsia"/>
          <w:b/>
          <w:sz w:val="24"/>
          <w:szCs w:val="24"/>
          <w:u w:val="single"/>
        </w:rPr>
        <w:t>，棕、红、金分别代表</w:t>
      </w:r>
      <w:r w:rsidR="008602F1" w:rsidRPr="008602F1">
        <w:rPr>
          <w:b/>
          <w:position w:val="-6"/>
          <w:sz w:val="24"/>
          <w:szCs w:val="24"/>
          <w:u w:val="single"/>
        </w:rPr>
        <w:object w:dxaOrig="1780" w:dyaOrig="279">
          <v:shape id="_x0000_i1029" type="#_x0000_t75" style="width:89.4pt;height:14.4pt" o:ole="">
            <v:imagedata r:id="rId15" o:title=""/>
          </v:shape>
          <o:OLEObject Type="Embed" ProgID="Equation.DSMT4" ShapeID="_x0000_i1029" DrawAspect="Content" ObjectID="_1427187005" r:id="rId16"/>
        </w:object>
      </w:r>
      <w:r w:rsidR="008602F1" w:rsidRPr="008602F1">
        <w:rPr>
          <w:rFonts w:hint="eastAsia"/>
          <w:b/>
          <w:sz w:val="24"/>
          <w:szCs w:val="24"/>
          <w:u w:val="single"/>
        </w:rPr>
        <w:t>的误差。</w:t>
      </w:r>
    </w:p>
    <w:p w:rsidR="00085F0C" w:rsidRPr="00085F0C" w:rsidRDefault="00654ED7" w:rsidP="00654ED7">
      <w:pPr>
        <w:pStyle w:val="a3"/>
        <w:ind w:left="502" w:firstLineChars="0" w:firstLine="0"/>
        <w:rPr>
          <w:b/>
          <w:u w:val="single"/>
        </w:rPr>
      </w:pPr>
      <w:r>
        <w:rPr>
          <w:rFonts w:hint="eastAsia"/>
          <w:b/>
          <w:highlight w:val="lightGray"/>
        </w:rPr>
        <w:t>8</w:t>
      </w:r>
      <w:r w:rsidR="008602F1">
        <w:rPr>
          <w:rFonts w:hint="eastAsia"/>
        </w:rPr>
        <w:t>如何判断电解电容的极性：</w:t>
      </w:r>
    </w:p>
    <w:p w:rsidR="0043120B" w:rsidRPr="0043120B" w:rsidRDefault="00085F0C" w:rsidP="007E6841">
      <w:pPr>
        <w:ind w:firstLineChars="150" w:firstLine="316"/>
        <w:rPr>
          <w:b/>
          <w:sz w:val="24"/>
          <w:szCs w:val="24"/>
          <w:u w:val="single"/>
        </w:rPr>
      </w:pPr>
      <w:r>
        <w:rPr>
          <w:rFonts w:hint="eastAsia"/>
          <w:b/>
          <w:u w:val="single"/>
        </w:rPr>
        <w:t>答</w:t>
      </w:r>
      <w:r w:rsidR="008602F1" w:rsidRPr="00085F0C">
        <w:rPr>
          <w:rFonts w:hint="eastAsia"/>
          <w:b/>
          <w:u w:val="single"/>
        </w:rPr>
        <w:t>：长脚为正、短脚为负、有负号标注端为负；实际电容符</w:t>
      </w:r>
      <w:r w:rsidRPr="00085F0C">
        <w:rPr>
          <w:rFonts w:hint="eastAsia"/>
          <w:b/>
          <w:u w:val="single"/>
        </w:rPr>
        <w:t>号</w:t>
      </w:r>
      <w:r w:rsidRPr="00085F0C">
        <w:rPr>
          <w:rFonts w:hint="eastAsia"/>
          <w:b/>
          <w:u w:val="single"/>
        </w:rPr>
        <w:t xml:space="preserve"> </w:t>
      </w:r>
      <w:r>
        <w:rPr>
          <w:rFonts w:hint="eastAsia"/>
          <w:noProof/>
        </w:rPr>
        <w:drawing>
          <wp:inline distT="0" distB="0" distL="0" distR="0">
            <wp:extent cx="323895" cy="17147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电容标志.png"/>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23895" cy="171474"/>
                    </a:xfrm>
                    <a:prstGeom prst="rect">
                      <a:avLst/>
                    </a:prstGeom>
                  </pic:spPr>
                </pic:pic>
              </a:graphicData>
            </a:graphic>
          </wp:inline>
        </w:drawing>
      </w:r>
      <w:r w:rsidR="008602F1" w:rsidRPr="00085F0C">
        <w:rPr>
          <w:rFonts w:hint="eastAsia"/>
          <w:b/>
          <w:u w:val="single"/>
        </w:rPr>
        <w:t>中，空心框为正端；</w:t>
      </w:r>
    </w:p>
    <w:p w:rsidR="00153A26" w:rsidRPr="00654ED7" w:rsidRDefault="00654ED7" w:rsidP="00654ED7">
      <w:pPr>
        <w:ind w:left="142"/>
        <w:rPr>
          <w:sz w:val="28"/>
          <w:szCs w:val="28"/>
        </w:rPr>
      </w:pPr>
      <w:r w:rsidRPr="00654ED7">
        <w:rPr>
          <w:rFonts w:hint="eastAsia"/>
          <w:sz w:val="28"/>
          <w:szCs w:val="28"/>
          <w:highlight w:val="lightGray"/>
        </w:rPr>
        <w:t>9</w:t>
      </w:r>
      <w:r w:rsidR="0043120B" w:rsidRPr="00654ED7">
        <w:rPr>
          <w:rFonts w:hint="eastAsia"/>
          <w:sz w:val="28"/>
          <w:szCs w:val="28"/>
        </w:rPr>
        <w:t>简述电位器使用注意事项</w:t>
      </w:r>
    </w:p>
    <w:p w:rsidR="0043120B" w:rsidRPr="00B2280D" w:rsidRDefault="0043120B" w:rsidP="0043120B">
      <w:pPr>
        <w:pStyle w:val="a3"/>
        <w:ind w:left="360" w:firstLineChars="0" w:firstLine="0"/>
        <w:rPr>
          <w:b/>
          <w:sz w:val="24"/>
          <w:szCs w:val="24"/>
          <w:u w:val="single"/>
        </w:rPr>
      </w:pPr>
      <w:r w:rsidRPr="00B2280D">
        <w:rPr>
          <w:rFonts w:hint="eastAsia"/>
          <w:b/>
          <w:sz w:val="24"/>
          <w:szCs w:val="24"/>
          <w:u w:val="single"/>
        </w:rPr>
        <w:t>答：由于是可调器件，且使用者众多，电位器在使用过程中容易被损毁；为了避免电路搭接中使用已经损毁的电位器，在使用电位器之前，必须对电位器进行检查。检查方法如下：</w:t>
      </w:r>
    </w:p>
    <w:p w:rsidR="0043120B" w:rsidRPr="00B2280D" w:rsidRDefault="0043120B" w:rsidP="0043120B">
      <w:pPr>
        <w:pStyle w:val="a3"/>
        <w:ind w:left="360" w:firstLineChars="0" w:firstLine="0"/>
        <w:rPr>
          <w:b/>
          <w:sz w:val="24"/>
          <w:szCs w:val="24"/>
          <w:u w:val="single"/>
        </w:rPr>
      </w:pPr>
      <w:r w:rsidRPr="00B2280D">
        <w:rPr>
          <w:rFonts w:hint="eastAsia"/>
          <w:b/>
          <w:sz w:val="24"/>
          <w:szCs w:val="24"/>
          <w:u w:val="single"/>
        </w:rPr>
        <w:t>（</w:t>
      </w:r>
      <w:r w:rsidRPr="00B2280D">
        <w:rPr>
          <w:rFonts w:hint="eastAsia"/>
          <w:b/>
          <w:sz w:val="24"/>
          <w:szCs w:val="24"/>
          <w:u w:val="single"/>
        </w:rPr>
        <w:t>a</w:t>
      </w:r>
      <w:r w:rsidRPr="00B2280D">
        <w:rPr>
          <w:rFonts w:hint="eastAsia"/>
          <w:b/>
          <w:sz w:val="24"/>
          <w:szCs w:val="24"/>
          <w:u w:val="single"/>
        </w:rPr>
        <w:t>）</w:t>
      </w:r>
      <w:r w:rsidRPr="00B2280D">
        <w:rPr>
          <w:rFonts w:hint="eastAsia"/>
          <w:b/>
          <w:sz w:val="24"/>
          <w:szCs w:val="24"/>
          <w:u w:val="single"/>
        </w:rPr>
        <w:t>:</w:t>
      </w:r>
      <w:r w:rsidRPr="00B2280D">
        <w:rPr>
          <w:rFonts w:hint="eastAsia"/>
          <w:b/>
          <w:sz w:val="24"/>
          <w:szCs w:val="24"/>
          <w:u w:val="single"/>
        </w:rPr>
        <w:t>测量两边固定端的阻值是否和标称阻值相符合；（</w:t>
      </w:r>
      <w:r w:rsidRPr="00B2280D">
        <w:rPr>
          <w:rFonts w:hint="eastAsia"/>
          <w:b/>
          <w:sz w:val="24"/>
          <w:szCs w:val="24"/>
          <w:u w:val="single"/>
        </w:rPr>
        <w:t>b</w:t>
      </w:r>
      <w:r w:rsidRPr="00B2280D">
        <w:rPr>
          <w:rFonts w:hint="eastAsia"/>
          <w:b/>
          <w:sz w:val="24"/>
          <w:szCs w:val="24"/>
          <w:u w:val="single"/>
        </w:rPr>
        <w:t>）</w:t>
      </w:r>
      <w:r w:rsidR="00B2280D" w:rsidRPr="00B2280D">
        <w:rPr>
          <w:rFonts w:hint="eastAsia"/>
          <w:b/>
          <w:sz w:val="24"/>
          <w:szCs w:val="24"/>
          <w:u w:val="single"/>
        </w:rPr>
        <w:t>逐次测量</w:t>
      </w:r>
      <w:r w:rsidR="00B2280D" w:rsidRPr="00B2280D">
        <w:rPr>
          <w:rFonts w:hint="eastAsia"/>
          <w:b/>
          <w:sz w:val="24"/>
          <w:szCs w:val="24"/>
          <w:u w:val="single"/>
        </w:rPr>
        <w:t>2</w:t>
      </w:r>
      <w:r w:rsidR="00B2280D" w:rsidRPr="00B2280D">
        <w:rPr>
          <w:rFonts w:hint="eastAsia"/>
          <w:b/>
          <w:sz w:val="24"/>
          <w:szCs w:val="24"/>
          <w:u w:val="single"/>
        </w:rPr>
        <w:t>固定端和中间抽头之间的阻值，看看固定端和中间抽头是否良好连接且阻值线性可调。</w:t>
      </w:r>
    </w:p>
    <w:p w:rsidR="00153A26" w:rsidRPr="00B2280D" w:rsidRDefault="00654ED7" w:rsidP="00B2280D">
      <w:pPr>
        <w:ind w:left="142"/>
        <w:rPr>
          <w:sz w:val="32"/>
          <w:szCs w:val="32"/>
        </w:rPr>
      </w:pPr>
      <w:r>
        <w:rPr>
          <w:rFonts w:hint="eastAsia"/>
          <w:sz w:val="32"/>
          <w:szCs w:val="32"/>
        </w:rPr>
        <w:t>10</w:t>
      </w:r>
      <w:r w:rsidR="00153A26" w:rsidRPr="00B2280D">
        <w:rPr>
          <w:rFonts w:hint="eastAsia"/>
          <w:sz w:val="32"/>
          <w:szCs w:val="32"/>
        </w:rPr>
        <w:t>完成表格</w:t>
      </w:r>
      <w:r w:rsidR="00085F0C">
        <w:rPr>
          <w:rFonts w:hint="eastAsia"/>
          <w:sz w:val="32"/>
          <w:szCs w:val="32"/>
        </w:rPr>
        <w:t>（本表格只是例子）</w:t>
      </w:r>
      <w:r w:rsidR="00153A26" w:rsidRPr="00B2280D">
        <w:rPr>
          <w:rFonts w:hint="eastAsia"/>
          <w:sz w:val="32"/>
          <w:szCs w:val="32"/>
        </w:rPr>
        <w:t>。</w:t>
      </w:r>
    </w:p>
    <w:tbl>
      <w:tblPr>
        <w:tblStyle w:val="a6"/>
        <w:tblW w:w="0" w:type="auto"/>
        <w:tblLook w:val="04A0"/>
      </w:tblPr>
      <w:tblGrid>
        <w:gridCol w:w="2840"/>
        <w:gridCol w:w="2841"/>
        <w:gridCol w:w="2841"/>
      </w:tblGrid>
      <w:tr w:rsidR="00153A26" w:rsidTr="0043120B">
        <w:tc>
          <w:tcPr>
            <w:tcW w:w="2840" w:type="dxa"/>
          </w:tcPr>
          <w:p w:rsidR="00153A26" w:rsidRDefault="00153A26" w:rsidP="0043120B">
            <w:pPr>
              <w:rPr>
                <w:sz w:val="32"/>
                <w:szCs w:val="32"/>
              </w:rPr>
            </w:pPr>
            <w:r>
              <w:rPr>
                <w:rFonts w:hint="eastAsia"/>
                <w:sz w:val="32"/>
                <w:szCs w:val="32"/>
              </w:rPr>
              <w:t>色环</w:t>
            </w:r>
          </w:p>
        </w:tc>
        <w:tc>
          <w:tcPr>
            <w:tcW w:w="2841" w:type="dxa"/>
          </w:tcPr>
          <w:p w:rsidR="00153A26" w:rsidRDefault="00153A26" w:rsidP="0043120B">
            <w:pPr>
              <w:rPr>
                <w:sz w:val="32"/>
                <w:szCs w:val="32"/>
              </w:rPr>
            </w:pPr>
            <w:r>
              <w:rPr>
                <w:rFonts w:hint="eastAsia"/>
                <w:sz w:val="32"/>
                <w:szCs w:val="32"/>
              </w:rPr>
              <w:t>标称阻值</w:t>
            </w:r>
          </w:p>
        </w:tc>
        <w:tc>
          <w:tcPr>
            <w:tcW w:w="2841" w:type="dxa"/>
          </w:tcPr>
          <w:p w:rsidR="00153A26" w:rsidRDefault="00153A26" w:rsidP="0043120B">
            <w:pPr>
              <w:rPr>
                <w:sz w:val="32"/>
                <w:szCs w:val="32"/>
              </w:rPr>
            </w:pPr>
            <w:r>
              <w:rPr>
                <w:rFonts w:hint="eastAsia"/>
                <w:sz w:val="32"/>
                <w:szCs w:val="32"/>
              </w:rPr>
              <w:t>容许误差</w:t>
            </w:r>
          </w:p>
        </w:tc>
      </w:tr>
      <w:tr w:rsidR="00153A26" w:rsidTr="0043120B">
        <w:tc>
          <w:tcPr>
            <w:tcW w:w="2840" w:type="dxa"/>
          </w:tcPr>
          <w:p w:rsidR="00153A26" w:rsidRPr="009F444F" w:rsidRDefault="00153A26" w:rsidP="0043120B">
            <w:pPr>
              <w:rPr>
                <w:color w:val="FF0000"/>
                <w:sz w:val="32"/>
                <w:szCs w:val="32"/>
              </w:rPr>
            </w:pPr>
            <w:r>
              <w:rPr>
                <w:rFonts w:hint="eastAsia"/>
                <w:color w:val="FF0000"/>
                <w:sz w:val="32"/>
                <w:szCs w:val="32"/>
              </w:rPr>
              <w:t>灰红橙金</w:t>
            </w:r>
          </w:p>
        </w:tc>
        <w:tc>
          <w:tcPr>
            <w:tcW w:w="2841" w:type="dxa"/>
          </w:tcPr>
          <w:p w:rsidR="00153A26" w:rsidRPr="009F444F" w:rsidRDefault="00153A26" w:rsidP="0043120B">
            <w:pPr>
              <w:rPr>
                <w:color w:val="000000" w:themeColor="text1"/>
                <w:sz w:val="32"/>
                <w:szCs w:val="32"/>
              </w:rPr>
            </w:pPr>
            <w:r>
              <w:rPr>
                <w:rFonts w:hint="eastAsia"/>
                <w:color w:val="000000" w:themeColor="text1"/>
                <w:sz w:val="32"/>
                <w:szCs w:val="32"/>
              </w:rPr>
              <w:t>82K</w:t>
            </w:r>
            <w:r>
              <w:rPr>
                <w:rFonts w:hint="eastAsia"/>
                <w:color w:val="000000" w:themeColor="text1"/>
                <w:sz w:val="32"/>
                <w:szCs w:val="32"/>
              </w:rPr>
              <w:t>Ω</w:t>
            </w:r>
          </w:p>
        </w:tc>
        <w:tc>
          <w:tcPr>
            <w:tcW w:w="2841" w:type="dxa"/>
          </w:tcPr>
          <w:p w:rsidR="00153A26" w:rsidRPr="009F444F" w:rsidRDefault="00153A26" w:rsidP="0043120B">
            <w:pPr>
              <w:rPr>
                <w:color w:val="000000" w:themeColor="text1"/>
                <w:sz w:val="32"/>
                <w:szCs w:val="32"/>
              </w:rPr>
            </w:pPr>
            <w:r w:rsidRPr="009F444F">
              <w:rPr>
                <w:rFonts w:hint="eastAsia"/>
                <w:color w:val="000000" w:themeColor="text1"/>
                <w:sz w:val="32"/>
                <w:szCs w:val="32"/>
              </w:rPr>
              <w:t>±</w:t>
            </w:r>
            <w:r w:rsidRPr="009F444F">
              <w:rPr>
                <w:rFonts w:hint="eastAsia"/>
                <w:color w:val="000000" w:themeColor="text1"/>
                <w:sz w:val="32"/>
                <w:szCs w:val="32"/>
              </w:rPr>
              <w:t>5%</w:t>
            </w:r>
          </w:p>
        </w:tc>
      </w:tr>
    </w:tbl>
    <w:p w:rsidR="00153A26" w:rsidRDefault="00654ED7" w:rsidP="00153A26">
      <w:pPr>
        <w:rPr>
          <w:sz w:val="32"/>
          <w:szCs w:val="32"/>
        </w:rPr>
      </w:pPr>
      <w:r>
        <w:rPr>
          <w:rFonts w:hint="eastAsia"/>
          <w:sz w:val="32"/>
          <w:szCs w:val="32"/>
        </w:rPr>
        <w:t>11</w:t>
      </w:r>
      <w:r w:rsidR="00153A26" w:rsidRPr="00E64801">
        <w:rPr>
          <w:rFonts w:hint="eastAsia"/>
          <w:sz w:val="32"/>
          <w:szCs w:val="32"/>
        </w:rPr>
        <w:t>.</w:t>
      </w:r>
      <w:r w:rsidR="00153A26">
        <w:rPr>
          <w:rFonts w:hint="eastAsia"/>
          <w:sz w:val="32"/>
          <w:szCs w:val="32"/>
        </w:rPr>
        <w:t>现有一批本学期统一购买的电容器，给出电容器表面标注信息，填写相应参数</w:t>
      </w:r>
      <w:r w:rsidR="00085F0C">
        <w:rPr>
          <w:rFonts w:hint="eastAsia"/>
          <w:sz w:val="32"/>
          <w:szCs w:val="32"/>
        </w:rPr>
        <w:t>（本表格只是例子）</w:t>
      </w:r>
      <w:r w:rsidR="00153A26">
        <w:rPr>
          <w:rFonts w:hint="eastAsia"/>
          <w:sz w:val="32"/>
          <w:szCs w:val="32"/>
        </w:rPr>
        <w:t>。</w:t>
      </w:r>
    </w:p>
    <w:tbl>
      <w:tblPr>
        <w:tblStyle w:val="a6"/>
        <w:tblW w:w="0" w:type="auto"/>
        <w:tblLook w:val="04A0"/>
      </w:tblPr>
      <w:tblGrid>
        <w:gridCol w:w="2130"/>
        <w:gridCol w:w="1806"/>
        <w:gridCol w:w="2455"/>
        <w:gridCol w:w="2131"/>
      </w:tblGrid>
      <w:tr w:rsidR="00153A26" w:rsidTr="0043120B">
        <w:tc>
          <w:tcPr>
            <w:tcW w:w="2130" w:type="dxa"/>
            <w:vMerge w:val="restart"/>
          </w:tcPr>
          <w:p w:rsidR="00153A26" w:rsidRDefault="00153A26" w:rsidP="0043120B">
            <w:pPr>
              <w:rPr>
                <w:sz w:val="32"/>
                <w:szCs w:val="32"/>
              </w:rPr>
            </w:pPr>
            <w:r>
              <w:rPr>
                <w:rFonts w:hint="eastAsia"/>
                <w:sz w:val="32"/>
                <w:szCs w:val="32"/>
              </w:rPr>
              <w:t>标注信息</w:t>
            </w:r>
          </w:p>
        </w:tc>
        <w:tc>
          <w:tcPr>
            <w:tcW w:w="6392" w:type="dxa"/>
            <w:gridSpan w:val="3"/>
          </w:tcPr>
          <w:p w:rsidR="00153A26" w:rsidRDefault="00153A26" w:rsidP="0043120B">
            <w:pPr>
              <w:jc w:val="center"/>
              <w:rPr>
                <w:sz w:val="32"/>
                <w:szCs w:val="32"/>
              </w:rPr>
            </w:pPr>
            <w:r>
              <w:rPr>
                <w:rFonts w:hint="eastAsia"/>
                <w:sz w:val="32"/>
                <w:szCs w:val="32"/>
              </w:rPr>
              <w:t>填写参数</w:t>
            </w:r>
          </w:p>
        </w:tc>
      </w:tr>
      <w:tr w:rsidR="00153A26" w:rsidTr="0043120B">
        <w:tc>
          <w:tcPr>
            <w:tcW w:w="2130" w:type="dxa"/>
            <w:vMerge/>
          </w:tcPr>
          <w:p w:rsidR="00153A26" w:rsidRDefault="00153A26" w:rsidP="0043120B">
            <w:pPr>
              <w:rPr>
                <w:sz w:val="32"/>
                <w:szCs w:val="32"/>
              </w:rPr>
            </w:pPr>
          </w:p>
        </w:tc>
        <w:tc>
          <w:tcPr>
            <w:tcW w:w="1806" w:type="dxa"/>
          </w:tcPr>
          <w:p w:rsidR="00153A26" w:rsidRDefault="00153A26" w:rsidP="0043120B">
            <w:pPr>
              <w:rPr>
                <w:sz w:val="32"/>
                <w:szCs w:val="32"/>
              </w:rPr>
            </w:pPr>
            <w:r>
              <w:rPr>
                <w:rFonts w:hint="eastAsia"/>
                <w:sz w:val="32"/>
                <w:szCs w:val="32"/>
              </w:rPr>
              <w:t>容值</w:t>
            </w:r>
          </w:p>
        </w:tc>
        <w:tc>
          <w:tcPr>
            <w:tcW w:w="2455" w:type="dxa"/>
          </w:tcPr>
          <w:p w:rsidR="00153A26" w:rsidRDefault="00153A26" w:rsidP="0043120B">
            <w:pPr>
              <w:rPr>
                <w:sz w:val="32"/>
                <w:szCs w:val="32"/>
              </w:rPr>
            </w:pPr>
            <w:r>
              <w:rPr>
                <w:rFonts w:hint="eastAsia"/>
                <w:sz w:val="32"/>
                <w:szCs w:val="32"/>
              </w:rPr>
              <w:t>直流工作电压</w:t>
            </w:r>
          </w:p>
        </w:tc>
        <w:tc>
          <w:tcPr>
            <w:tcW w:w="2131" w:type="dxa"/>
          </w:tcPr>
          <w:p w:rsidR="00153A26" w:rsidRDefault="00153A26" w:rsidP="0043120B">
            <w:pPr>
              <w:rPr>
                <w:sz w:val="32"/>
                <w:szCs w:val="32"/>
              </w:rPr>
            </w:pPr>
            <w:r>
              <w:rPr>
                <w:rFonts w:hint="eastAsia"/>
                <w:sz w:val="32"/>
                <w:szCs w:val="32"/>
              </w:rPr>
              <w:t>容许误差</w:t>
            </w:r>
          </w:p>
        </w:tc>
      </w:tr>
      <w:tr w:rsidR="00153A26" w:rsidTr="0043120B">
        <w:tc>
          <w:tcPr>
            <w:tcW w:w="2130" w:type="dxa"/>
          </w:tcPr>
          <w:p w:rsidR="00153A26" w:rsidRDefault="00153A26" w:rsidP="0043120B">
            <w:pPr>
              <w:rPr>
                <w:sz w:val="32"/>
                <w:szCs w:val="32"/>
              </w:rPr>
            </w:pPr>
            <w:bookmarkStart w:id="0" w:name="_GoBack"/>
            <w:bookmarkEnd w:id="0"/>
            <w:r>
              <w:rPr>
                <w:rFonts w:hint="eastAsia"/>
                <w:sz w:val="32"/>
                <w:szCs w:val="32"/>
              </w:rPr>
              <w:t>68</w:t>
            </w:r>
          </w:p>
        </w:tc>
        <w:tc>
          <w:tcPr>
            <w:tcW w:w="1806" w:type="dxa"/>
          </w:tcPr>
          <w:p w:rsidR="00153A26" w:rsidRPr="00E64801" w:rsidRDefault="00153A26" w:rsidP="0043120B">
            <w:pPr>
              <w:rPr>
                <w:color w:val="FF0000"/>
                <w:sz w:val="32"/>
                <w:szCs w:val="32"/>
              </w:rPr>
            </w:pPr>
            <w:r w:rsidRPr="00E64801">
              <w:rPr>
                <w:rFonts w:hint="eastAsia"/>
                <w:color w:val="FF0000"/>
                <w:sz w:val="32"/>
                <w:szCs w:val="32"/>
              </w:rPr>
              <w:t>68pF</w:t>
            </w:r>
          </w:p>
        </w:tc>
        <w:tc>
          <w:tcPr>
            <w:tcW w:w="2455" w:type="dxa"/>
          </w:tcPr>
          <w:p w:rsidR="00153A26" w:rsidRPr="00E64801" w:rsidRDefault="00153A26" w:rsidP="0043120B">
            <w:pPr>
              <w:rPr>
                <w:color w:val="FF0000"/>
                <w:sz w:val="32"/>
                <w:szCs w:val="32"/>
              </w:rPr>
            </w:pPr>
            <w:r w:rsidRPr="00E64801">
              <w:rPr>
                <w:rFonts w:hint="eastAsia"/>
                <w:color w:val="FF0000"/>
                <w:sz w:val="32"/>
                <w:szCs w:val="32"/>
              </w:rPr>
              <w:t>100V</w:t>
            </w:r>
          </w:p>
        </w:tc>
        <w:tc>
          <w:tcPr>
            <w:tcW w:w="2131" w:type="dxa"/>
          </w:tcPr>
          <w:p w:rsidR="00153A26" w:rsidRPr="00E64801" w:rsidRDefault="00153A26" w:rsidP="0043120B">
            <w:pPr>
              <w:rPr>
                <w:color w:val="FF0000"/>
                <w:sz w:val="32"/>
                <w:szCs w:val="32"/>
              </w:rPr>
            </w:pPr>
            <w:r w:rsidRPr="00E64801">
              <w:rPr>
                <w:rFonts w:hint="eastAsia"/>
                <w:color w:val="FF0000"/>
                <w:sz w:val="32"/>
                <w:szCs w:val="32"/>
              </w:rPr>
              <w:t>±</w:t>
            </w:r>
            <w:r w:rsidRPr="00E64801">
              <w:rPr>
                <w:rFonts w:hint="eastAsia"/>
                <w:color w:val="FF0000"/>
                <w:sz w:val="32"/>
                <w:szCs w:val="32"/>
              </w:rPr>
              <w:t>20%</w:t>
            </w:r>
          </w:p>
        </w:tc>
      </w:tr>
    </w:tbl>
    <w:p w:rsidR="00153A26" w:rsidRPr="00E64801" w:rsidRDefault="00153A26" w:rsidP="00153A26">
      <w:pPr>
        <w:rPr>
          <w:sz w:val="32"/>
          <w:szCs w:val="32"/>
        </w:rPr>
      </w:pPr>
    </w:p>
    <w:p w:rsidR="00153A26" w:rsidRPr="00E64801" w:rsidRDefault="00654ED7" w:rsidP="00153A26">
      <w:pPr>
        <w:rPr>
          <w:sz w:val="32"/>
          <w:szCs w:val="32"/>
        </w:rPr>
      </w:pPr>
      <w:r>
        <w:rPr>
          <w:rFonts w:hint="eastAsia"/>
          <w:sz w:val="32"/>
          <w:szCs w:val="32"/>
        </w:rPr>
        <w:t>12</w:t>
      </w:r>
      <w:r w:rsidR="00153A26" w:rsidRPr="00E64801">
        <w:rPr>
          <w:rFonts w:hint="eastAsia"/>
          <w:sz w:val="32"/>
          <w:szCs w:val="32"/>
        </w:rPr>
        <w:t>.</w:t>
      </w:r>
      <w:r w:rsidR="00153A26" w:rsidRPr="00E64801">
        <w:rPr>
          <w:rFonts w:hint="eastAsia"/>
          <w:sz w:val="32"/>
          <w:szCs w:val="32"/>
        </w:rPr>
        <w:t>测量二极管或三极管的</w:t>
      </w:r>
      <w:r w:rsidR="00153A26" w:rsidRPr="00E64801">
        <w:rPr>
          <w:rFonts w:hint="eastAsia"/>
          <w:sz w:val="32"/>
          <w:szCs w:val="32"/>
        </w:rPr>
        <w:t>PN</w:t>
      </w:r>
      <w:r w:rsidR="00153A26" w:rsidRPr="00E64801">
        <w:rPr>
          <w:rFonts w:hint="eastAsia"/>
          <w:sz w:val="32"/>
          <w:szCs w:val="32"/>
        </w:rPr>
        <w:t>结时，四位半用什么按键？请画出来。</w:t>
      </w:r>
    </w:p>
    <w:p w:rsidR="00153A26" w:rsidRPr="00E64801" w:rsidRDefault="00153A26" w:rsidP="00153A26">
      <w:pPr>
        <w:rPr>
          <w:sz w:val="32"/>
          <w:szCs w:val="32"/>
        </w:rPr>
      </w:pPr>
      <w:r w:rsidRPr="00E64801">
        <w:rPr>
          <w:rFonts w:hint="eastAsia"/>
          <w:sz w:val="32"/>
          <w:szCs w:val="32"/>
        </w:rPr>
        <w:lastRenderedPageBreak/>
        <w:t>答：</w:t>
      </w:r>
      <w:r w:rsidRPr="00E64801">
        <w:rPr>
          <w:rFonts w:hint="eastAsia"/>
          <w:color w:val="FF0000"/>
          <w:sz w:val="32"/>
          <w:szCs w:val="32"/>
        </w:rPr>
        <w:t>有</w:t>
      </w:r>
      <w:r w:rsidRPr="00E64801">
        <w:rPr>
          <w:rFonts w:hint="eastAsia"/>
          <w:color w:val="FF0000"/>
          <w:sz w:val="32"/>
          <w:szCs w:val="32"/>
        </w:rPr>
        <w:t>PN</w:t>
      </w:r>
      <w:r w:rsidRPr="00E64801">
        <w:rPr>
          <w:rFonts w:hint="eastAsia"/>
          <w:color w:val="FF0000"/>
          <w:sz w:val="32"/>
          <w:szCs w:val="32"/>
        </w:rPr>
        <w:t>结标识的两个</w:t>
      </w:r>
      <w:r w:rsidR="007E6841">
        <w:rPr>
          <w:rFonts w:hint="eastAsia"/>
          <w:color w:val="FF0000"/>
          <w:sz w:val="32"/>
          <w:szCs w:val="32"/>
        </w:rPr>
        <w:t>，</w:t>
      </w:r>
      <w:r w:rsidR="007E6841" w:rsidRPr="00E64801">
        <w:rPr>
          <w:rFonts w:hint="eastAsia"/>
          <w:color w:val="FF0000"/>
          <w:sz w:val="32"/>
          <w:szCs w:val="32"/>
        </w:rPr>
        <w:t>即</w:t>
      </w:r>
      <w:r w:rsidRPr="00E64801">
        <w:rPr>
          <w:rFonts w:hint="eastAsia"/>
          <w:color w:val="FF0000"/>
          <w:sz w:val="32"/>
          <w:szCs w:val="32"/>
        </w:rPr>
        <w:t>按键</w:t>
      </w:r>
      <w:r w:rsidR="007E6841" w:rsidRPr="00E64801">
        <w:rPr>
          <w:rFonts w:hint="eastAsia"/>
          <w:color w:val="FF0000"/>
          <w:sz w:val="32"/>
          <w:szCs w:val="32"/>
        </w:rPr>
        <w:t>K</w:t>
      </w:r>
      <w:r w:rsidR="007E6841" w:rsidRPr="00E64801">
        <w:rPr>
          <w:rFonts w:hint="eastAsia"/>
          <w:color w:val="FF0000"/>
          <w:sz w:val="32"/>
          <w:szCs w:val="32"/>
        </w:rPr>
        <w:t>Ω档和</w:t>
      </w:r>
      <w:r w:rsidR="007E6841" w:rsidRPr="00E64801">
        <w:rPr>
          <w:rFonts w:hint="eastAsia"/>
          <w:color w:val="FF0000"/>
          <w:sz w:val="32"/>
          <w:szCs w:val="32"/>
        </w:rPr>
        <w:t>2</w:t>
      </w:r>
      <w:r w:rsidR="007E6841">
        <w:rPr>
          <w:rFonts w:hint="eastAsia"/>
          <w:color w:val="FF0000"/>
          <w:sz w:val="32"/>
          <w:szCs w:val="32"/>
        </w:rPr>
        <w:t>K</w:t>
      </w:r>
      <w:r w:rsidR="007E6841" w:rsidRPr="00E64801">
        <w:rPr>
          <w:rFonts w:hint="eastAsia"/>
          <w:color w:val="FF0000"/>
          <w:sz w:val="32"/>
          <w:szCs w:val="32"/>
        </w:rPr>
        <w:t>档同时按下</w:t>
      </w:r>
      <w:r w:rsidRPr="00E64801">
        <w:rPr>
          <w:rFonts w:hint="eastAsia"/>
          <w:color w:val="FF0000"/>
          <w:sz w:val="32"/>
          <w:szCs w:val="32"/>
        </w:rPr>
        <w:t>。</w:t>
      </w:r>
    </w:p>
    <w:p w:rsidR="00153A26" w:rsidRDefault="00654ED7" w:rsidP="00153A26">
      <w:pPr>
        <w:rPr>
          <w:sz w:val="32"/>
          <w:szCs w:val="32"/>
        </w:rPr>
      </w:pPr>
      <w:r>
        <w:rPr>
          <w:rFonts w:hint="eastAsia"/>
          <w:sz w:val="32"/>
          <w:szCs w:val="32"/>
        </w:rPr>
        <w:t>13</w:t>
      </w:r>
      <w:r w:rsidR="00153A26" w:rsidRPr="00E64801">
        <w:rPr>
          <w:rFonts w:hint="eastAsia"/>
          <w:sz w:val="32"/>
          <w:szCs w:val="32"/>
        </w:rPr>
        <w:t>.</w:t>
      </w:r>
      <w:r w:rsidR="00153A26" w:rsidRPr="00E64801">
        <w:rPr>
          <w:rFonts w:hint="eastAsia"/>
          <w:sz w:val="32"/>
          <w:szCs w:val="32"/>
        </w:rPr>
        <w:t>给一个</w:t>
      </w:r>
      <w:r w:rsidR="00153A26">
        <w:rPr>
          <w:rFonts w:hint="eastAsia"/>
          <w:sz w:val="32"/>
          <w:szCs w:val="32"/>
        </w:rPr>
        <w:t>NPN</w:t>
      </w:r>
      <w:r w:rsidR="00153A26">
        <w:rPr>
          <w:rFonts w:hint="eastAsia"/>
          <w:sz w:val="32"/>
          <w:szCs w:val="32"/>
        </w:rPr>
        <w:t>型</w:t>
      </w:r>
      <w:r w:rsidR="00153A26" w:rsidRPr="00E64801">
        <w:rPr>
          <w:rFonts w:hint="eastAsia"/>
          <w:sz w:val="32"/>
          <w:szCs w:val="32"/>
        </w:rPr>
        <w:t>三极管，将其管脚依次标注为</w:t>
      </w:r>
      <w:r w:rsidR="006F5324">
        <w:rPr>
          <w:sz w:val="32"/>
          <w:szCs w:val="32"/>
        </w:rPr>
        <w:fldChar w:fldCharType="begin"/>
      </w:r>
      <w:r w:rsidR="00153A26">
        <w:rPr>
          <w:sz w:val="32"/>
          <w:szCs w:val="32"/>
        </w:rPr>
        <w:instrText xml:space="preserve"> </w:instrText>
      </w:r>
      <w:r w:rsidR="00153A26">
        <w:rPr>
          <w:rFonts w:hint="eastAsia"/>
          <w:sz w:val="32"/>
          <w:szCs w:val="32"/>
        </w:rPr>
        <w:instrText>= 1 \* GB3</w:instrText>
      </w:r>
      <w:r w:rsidR="00153A26">
        <w:rPr>
          <w:sz w:val="32"/>
          <w:szCs w:val="32"/>
        </w:rPr>
        <w:instrText xml:space="preserve"> </w:instrText>
      </w:r>
      <w:r w:rsidR="006F5324">
        <w:rPr>
          <w:sz w:val="32"/>
          <w:szCs w:val="32"/>
        </w:rPr>
        <w:fldChar w:fldCharType="separate"/>
      </w:r>
      <w:r w:rsidR="00153A26">
        <w:rPr>
          <w:rFonts w:hint="eastAsia"/>
          <w:noProof/>
          <w:sz w:val="32"/>
          <w:szCs w:val="32"/>
        </w:rPr>
        <w:t>①</w:t>
      </w:r>
      <w:r w:rsidR="006F5324">
        <w:rPr>
          <w:sz w:val="32"/>
          <w:szCs w:val="32"/>
        </w:rPr>
        <w:fldChar w:fldCharType="end"/>
      </w:r>
      <w:r w:rsidR="00153A26">
        <w:rPr>
          <w:rFonts w:hint="eastAsia"/>
          <w:sz w:val="32"/>
          <w:szCs w:val="32"/>
        </w:rPr>
        <w:t>、</w:t>
      </w:r>
      <w:r w:rsidR="006F5324">
        <w:rPr>
          <w:sz w:val="32"/>
          <w:szCs w:val="32"/>
        </w:rPr>
        <w:fldChar w:fldCharType="begin"/>
      </w:r>
      <w:r w:rsidR="00153A26">
        <w:rPr>
          <w:sz w:val="32"/>
          <w:szCs w:val="32"/>
        </w:rPr>
        <w:instrText xml:space="preserve"> </w:instrText>
      </w:r>
      <w:r w:rsidR="00153A26">
        <w:rPr>
          <w:rFonts w:hint="eastAsia"/>
          <w:sz w:val="32"/>
          <w:szCs w:val="32"/>
        </w:rPr>
        <w:instrText>= 2 \* GB3</w:instrText>
      </w:r>
      <w:r w:rsidR="00153A26">
        <w:rPr>
          <w:sz w:val="32"/>
          <w:szCs w:val="32"/>
        </w:rPr>
        <w:instrText xml:space="preserve"> </w:instrText>
      </w:r>
      <w:r w:rsidR="006F5324">
        <w:rPr>
          <w:sz w:val="32"/>
          <w:szCs w:val="32"/>
        </w:rPr>
        <w:fldChar w:fldCharType="separate"/>
      </w:r>
      <w:r w:rsidR="00153A26">
        <w:rPr>
          <w:rFonts w:hint="eastAsia"/>
          <w:noProof/>
          <w:sz w:val="32"/>
          <w:szCs w:val="32"/>
        </w:rPr>
        <w:t>②</w:t>
      </w:r>
      <w:r w:rsidR="006F5324">
        <w:rPr>
          <w:sz w:val="32"/>
          <w:szCs w:val="32"/>
        </w:rPr>
        <w:fldChar w:fldCharType="end"/>
      </w:r>
      <w:r w:rsidR="00153A26">
        <w:rPr>
          <w:rFonts w:hint="eastAsia"/>
          <w:sz w:val="32"/>
          <w:szCs w:val="32"/>
        </w:rPr>
        <w:t>、</w:t>
      </w:r>
      <w:r w:rsidR="006F5324">
        <w:rPr>
          <w:sz w:val="32"/>
          <w:szCs w:val="32"/>
        </w:rPr>
        <w:fldChar w:fldCharType="begin"/>
      </w:r>
      <w:r w:rsidR="00153A26">
        <w:rPr>
          <w:sz w:val="32"/>
          <w:szCs w:val="32"/>
        </w:rPr>
        <w:instrText xml:space="preserve"> </w:instrText>
      </w:r>
      <w:r w:rsidR="00153A26">
        <w:rPr>
          <w:rFonts w:hint="eastAsia"/>
          <w:sz w:val="32"/>
          <w:szCs w:val="32"/>
        </w:rPr>
        <w:instrText>= 3 \* GB3</w:instrText>
      </w:r>
      <w:r w:rsidR="00153A26">
        <w:rPr>
          <w:sz w:val="32"/>
          <w:szCs w:val="32"/>
        </w:rPr>
        <w:instrText xml:space="preserve"> </w:instrText>
      </w:r>
      <w:r w:rsidR="006F5324">
        <w:rPr>
          <w:sz w:val="32"/>
          <w:szCs w:val="32"/>
        </w:rPr>
        <w:fldChar w:fldCharType="separate"/>
      </w:r>
      <w:r w:rsidR="00153A26">
        <w:rPr>
          <w:rFonts w:hint="eastAsia"/>
          <w:noProof/>
          <w:sz w:val="32"/>
          <w:szCs w:val="32"/>
        </w:rPr>
        <w:t>③</w:t>
      </w:r>
      <w:r w:rsidR="006F5324">
        <w:rPr>
          <w:sz w:val="32"/>
          <w:szCs w:val="32"/>
        </w:rPr>
        <w:fldChar w:fldCharType="end"/>
      </w:r>
      <w:r w:rsidR="007E6841">
        <w:rPr>
          <w:rFonts w:hint="eastAsia"/>
          <w:sz w:val="32"/>
          <w:szCs w:val="32"/>
        </w:rPr>
        <w:t>，用四位判断</w:t>
      </w:r>
      <w:r w:rsidR="00153A26">
        <w:rPr>
          <w:rFonts w:hint="eastAsia"/>
          <w:sz w:val="32"/>
          <w:szCs w:val="32"/>
        </w:rPr>
        <w:t>管子类型，判断</w:t>
      </w:r>
      <w:r w:rsidR="00153A26">
        <w:rPr>
          <w:rFonts w:hint="eastAsia"/>
          <w:sz w:val="32"/>
          <w:szCs w:val="32"/>
        </w:rPr>
        <w:t>E</w:t>
      </w:r>
      <w:r w:rsidR="00153A26">
        <w:rPr>
          <w:rFonts w:hint="eastAsia"/>
          <w:sz w:val="32"/>
          <w:szCs w:val="32"/>
        </w:rPr>
        <w:t>极、</w:t>
      </w:r>
      <w:r w:rsidR="00153A26">
        <w:rPr>
          <w:rFonts w:hint="eastAsia"/>
          <w:sz w:val="32"/>
          <w:szCs w:val="32"/>
        </w:rPr>
        <w:t>B</w:t>
      </w:r>
      <w:r w:rsidR="00153A26">
        <w:rPr>
          <w:rFonts w:hint="eastAsia"/>
          <w:sz w:val="32"/>
          <w:szCs w:val="32"/>
        </w:rPr>
        <w:t>极、</w:t>
      </w:r>
      <w:r w:rsidR="00153A26">
        <w:rPr>
          <w:rFonts w:hint="eastAsia"/>
          <w:sz w:val="32"/>
          <w:szCs w:val="32"/>
        </w:rPr>
        <w:t>C</w:t>
      </w:r>
      <w:r w:rsidR="00153A26">
        <w:rPr>
          <w:rFonts w:hint="eastAsia"/>
          <w:sz w:val="32"/>
          <w:szCs w:val="32"/>
        </w:rPr>
        <w:t>极管脚，判断三极管的好坏。请详细写出步骤。</w:t>
      </w:r>
    </w:p>
    <w:p w:rsidR="00153A26" w:rsidRDefault="00153A26" w:rsidP="00153A26">
      <w:pPr>
        <w:rPr>
          <w:color w:val="FF0000"/>
          <w:sz w:val="32"/>
          <w:szCs w:val="32"/>
        </w:rPr>
      </w:pPr>
      <w:r>
        <w:rPr>
          <w:rFonts w:hint="eastAsia"/>
          <w:sz w:val="32"/>
          <w:szCs w:val="32"/>
        </w:rPr>
        <w:t>答：</w:t>
      </w:r>
      <w:r>
        <w:rPr>
          <w:rFonts w:hint="eastAsia"/>
          <w:color w:val="FF0000"/>
          <w:sz w:val="32"/>
          <w:szCs w:val="32"/>
        </w:rPr>
        <w:t>管脚两两相测。</w:t>
      </w:r>
    </w:p>
    <w:p w:rsidR="00153A26" w:rsidRPr="009F444F" w:rsidRDefault="00153A26" w:rsidP="00153A26">
      <w:pPr>
        <w:pStyle w:val="a3"/>
        <w:numPr>
          <w:ilvl w:val="0"/>
          <w:numId w:val="7"/>
        </w:numPr>
        <w:ind w:firstLineChars="0"/>
        <w:rPr>
          <w:color w:val="FF0000"/>
          <w:sz w:val="32"/>
          <w:szCs w:val="32"/>
        </w:rPr>
      </w:pPr>
      <w:r w:rsidRPr="009F444F">
        <w:rPr>
          <w:rFonts w:hint="eastAsia"/>
          <w:color w:val="FF0000"/>
          <w:sz w:val="32"/>
          <w:szCs w:val="32"/>
        </w:rPr>
        <w:t>红表笔固定在</w:t>
      </w:r>
      <w:r w:rsidR="006F5324" w:rsidRPr="009F444F">
        <w:rPr>
          <w:color w:val="FF0000"/>
          <w:sz w:val="32"/>
          <w:szCs w:val="32"/>
        </w:rPr>
        <w:fldChar w:fldCharType="begin"/>
      </w:r>
      <w:r w:rsidRPr="009F444F">
        <w:rPr>
          <w:color w:val="FF0000"/>
          <w:sz w:val="32"/>
          <w:szCs w:val="32"/>
        </w:rPr>
        <w:instrText xml:space="preserve"> </w:instrText>
      </w:r>
      <w:r w:rsidRPr="009F444F">
        <w:rPr>
          <w:rFonts w:hint="eastAsia"/>
          <w:color w:val="FF0000"/>
          <w:sz w:val="32"/>
          <w:szCs w:val="32"/>
        </w:rPr>
        <w:instrText>= 1 \* GB3</w:instrText>
      </w:r>
      <w:r w:rsidRPr="009F444F">
        <w:rPr>
          <w:color w:val="FF0000"/>
          <w:sz w:val="32"/>
          <w:szCs w:val="32"/>
        </w:rPr>
        <w:instrText xml:space="preserve"> </w:instrText>
      </w:r>
      <w:r w:rsidR="006F5324" w:rsidRPr="009F444F">
        <w:rPr>
          <w:color w:val="FF0000"/>
          <w:sz w:val="32"/>
          <w:szCs w:val="32"/>
        </w:rPr>
        <w:fldChar w:fldCharType="separate"/>
      </w:r>
      <w:r w:rsidRPr="009F444F">
        <w:rPr>
          <w:rFonts w:hint="eastAsia"/>
          <w:noProof/>
          <w:color w:val="FF0000"/>
          <w:sz w:val="32"/>
          <w:szCs w:val="32"/>
        </w:rPr>
        <w:t>①</w:t>
      </w:r>
      <w:r w:rsidR="006F5324" w:rsidRPr="009F444F">
        <w:rPr>
          <w:color w:val="FF0000"/>
          <w:sz w:val="32"/>
          <w:szCs w:val="32"/>
        </w:rPr>
        <w:fldChar w:fldCharType="end"/>
      </w:r>
      <w:r w:rsidRPr="009F444F">
        <w:rPr>
          <w:rFonts w:hint="eastAsia"/>
          <w:color w:val="FF0000"/>
          <w:sz w:val="32"/>
          <w:szCs w:val="32"/>
        </w:rPr>
        <w:t>，黑表笔分别放在</w:t>
      </w:r>
      <w:r w:rsidR="006F5324" w:rsidRPr="009F444F">
        <w:rPr>
          <w:color w:val="FF0000"/>
          <w:sz w:val="32"/>
          <w:szCs w:val="32"/>
        </w:rPr>
        <w:fldChar w:fldCharType="begin"/>
      </w:r>
      <w:r w:rsidRPr="009F444F">
        <w:rPr>
          <w:color w:val="FF0000"/>
          <w:sz w:val="32"/>
          <w:szCs w:val="32"/>
        </w:rPr>
        <w:instrText xml:space="preserve"> </w:instrText>
      </w:r>
      <w:r w:rsidRPr="009F444F">
        <w:rPr>
          <w:rFonts w:hint="eastAsia"/>
          <w:color w:val="FF0000"/>
          <w:sz w:val="32"/>
          <w:szCs w:val="32"/>
        </w:rPr>
        <w:instrText>= 2 \* GB3</w:instrText>
      </w:r>
      <w:r w:rsidRPr="009F444F">
        <w:rPr>
          <w:color w:val="FF0000"/>
          <w:sz w:val="32"/>
          <w:szCs w:val="32"/>
        </w:rPr>
        <w:instrText xml:space="preserve"> </w:instrText>
      </w:r>
      <w:r w:rsidR="006F5324" w:rsidRPr="009F444F">
        <w:rPr>
          <w:color w:val="FF0000"/>
          <w:sz w:val="32"/>
          <w:szCs w:val="32"/>
        </w:rPr>
        <w:fldChar w:fldCharType="separate"/>
      </w:r>
      <w:r w:rsidRPr="009F444F">
        <w:rPr>
          <w:rFonts w:hint="eastAsia"/>
          <w:noProof/>
          <w:color w:val="FF0000"/>
          <w:sz w:val="32"/>
          <w:szCs w:val="32"/>
        </w:rPr>
        <w:t>②</w:t>
      </w:r>
      <w:r w:rsidR="006F5324" w:rsidRPr="009F444F">
        <w:rPr>
          <w:color w:val="FF0000"/>
          <w:sz w:val="32"/>
          <w:szCs w:val="32"/>
        </w:rPr>
        <w:fldChar w:fldCharType="end"/>
      </w:r>
      <w:r w:rsidRPr="009F444F">
        <w:rPr>
          <w:rFonts w:hint="eastAsia"/>
          <w:color w:val="FF0000"/>
          <w:sz w:val="32"/>
          <w:szCs w:val="32"/>
        </w:rPr>
        <w:t>、</w:t>
      </w:r>
      <w:r w:rsidR="006F5324" w:rsidRPr="009F444F">
        <w:rPr>
          <w:color w:val="FF0000"/>
          <w:sz w:val="32"/>
          <w:szCs w:val="32"/>
        </w:rPr>
        <w:fldChar w:fldCharType="begin"/>
      </w:r>
      <w:r w:rsidRPr="009F444F">
        <w:rPr>
          <w:color w:val="FF0000"/>
          <w:sz w:val="32"/>
          <w:szCs w:val="32"/>
        </w:rPr>
        <w:instrText xml:space="preserve"> </w:instrText>
      </w:r>
      <w:r w:rsidRPr="009F444F">
        <w:rPr>
          <w:rFonts w:hint="eastAsia"/>
          <w:color w:val="FF0000"/>
          <w:sz w:val="32"/>
          <w:szCs w:val="32"/>
        </w:rPr>
        <w:instrText>= 3 \* GB3</w:instrText>
      </w:r>
      <w:r w:rsidRPr="009F444F">
        <w:rPr>
          <w:color w:val="FF0000"/>
          <w:sz w:val="32"/>
          <w:szCs w:val="32"/>
        </w:rPr>
        <w:instrText xml:space="preserve"> </w:instrText>
      </w:r>
      <w:r w:rsidR="006F5324" w:rsidRPr="009F444F">
        <w:rPr>
          <w:color w:val="FF0000"/>
          <w:sz w:val="32"/>
          <w:szCs w:val="32"/>
        </w:rPr>
        <w:fldChar w:fldCharType="separate"/>
      </w:r>
      <w:r w:rsidRPr="009F444F">
        <w:rPr>
          <w:rFonts w:hint="eastAsia"/>
          <w:noProof/>
          <w:color w:val="FF0000"/>
          <w:sz w:val="32"/>
          <w:szCs w:val="32"/>
        </w:rPr>
        <w:t>③</w:t>
      </w:r>
      <w:r w:rsidR="006F5324" w:rsidRPr="009F444F">
        <w:rPr>
          <w:color w:val="FF0000"/>
          <w:sz w:val="32"/>
          <w:szCs w:val="32"/>
        </w:rPr>
        <w:fldChar w:fldCharType="end"/>
      </w:r>
      <w:r w:rsidRPr="009F444F">
        <w:rPr>
          <w:rFonts w:hint="eastAsia"/>
          <w:color w:val="FF0000"/>
          <w:sz w:val="32"/>
          <w:szCs w:val="32"/>
        </w:rPr>
        <w:t>，若</w:t>
      </w:r>
      <w:r w:rsidR="006F5324" w:rsidRPr="009F444F">
        <w:rPr>
          <w:color w:val="FF0000"/>
          <w:sz w:val="32"/>
          <w:szCs w:val="32"/>
        </w:rPr>
        <w:fldChar w:fldCharType="begin"/>
      </w:r>
      <w:r w:rsidRPr="009F444F">
        <w:rPr>
          <w:color w:val="FF0000"/>
          <w:sz w:val="32"/>
          <w:szCs w:val="32"/>
        </w:rPr>
        <w:instrText xml:space="preserve"> </w:instrText>
      </w:r>
      <w:r w:rsidRPr="009F444F">
        <w:rPr>
          <w:rFonts w:hint="eastAsia"/>
          <w:color w:val="FF0000"/>
          <w:sz w:val="32"/>
          <w:szCs w:val="32"/>
        </w:rPr>
        <w:instrText>= 1 \* GB3</w:instrText>
      </w:r>
      <w:r w:rsidRPr="009F444F">
        <w:rPr>
          <w:color w:val="FF0000"/>
          <w:sz w:val="32"/>
          <w:szCs w:val="32"/>
        </w:rPr>
        <w:instrText xml:space="preserve"> </w:instrText>
      </w:r>
      <w:r w:rsidR="006F5324" w:rsidRPr="009F444F">
        <w:rPr>
          <w:color w:val="FF0000"/>
          <w:sz w:val="32"/>
          <w:szCs w:val="32"/>
        </w:rPr>
        <w:fldChar w:fldCharType="separate"/>
      </w:r>
      <w:r w:rsidRPr="009F444F">
        <w:rPr>
          <w:rFonts w:hint="eastAsia"/>
          <w:noProof/>
          <w:color w:val="FF0000"/>
          <w:sz w:val="32"/>
          <w:szCs w:val="32"/>
        </w:rPr>
        <w:t>①</w:t>
      </w:r>
      <w:r w:rsidR="006F5324" w:rsidRPr="009F444F">
        <w:rPr>
          <w:color w:val="FF0000"/>
          <w:sz w:val="32"/>
          <w:szCs w:val="32"/>
        </w:rPr>
        <w:fldChar w:fldCharType="end"/>
      </w:r>
      <w:r w:rsidR="006F5324" w:rsidRPr="009F444F">
        <w:rPr>
          <w:color w:val="FF0000"/>
          <w:sz w:val="32"/>
          <w:szCs w:val="32"/>
        </w:rPr>
        <w:fldChar w:fldCharType="begin"/>
      </w:r>
      <w:r w:rsidRPr="009F444F">
        <w:rPr>
          <w:color w:val="FF0000"/>
          <w:sz w:val="32"/>
          <w:szCs w:val="32"/>
        </w:rPr>
        <w:instrText xml:space="preserve"> </w:instrText>
      </w:r>
      <w:r w:rsidRPr="009F444F">
        <w:rPr>
          <w:rFonts w:hint="eastAsia"/>
          <w:color w:val="FF0000"/>
          <w:sz w:val="32"/>
          <w:szCs w:val="32"/>
        </w:rPr>
        <w:instrText>= 2 \* GB3</w:instrText>
      </w:r>
      <w:r w:rsidRPr="009F444F">
        <w:rPr>
          <w:color w:val="FF0000"/>
          <w:sz w:val="32"/>
          <w:szCs w:val="32"/>
        </w:rPr>
        <w:instrText xml:space="preserve"> </w:instrText>
      </w:r>
      <w:r w:rsidR="006F5324" w:rsidRPr="009F444F">
        <w:rPr>
          <w:color w:val="FF0000"/>
          <w:sz w:val="32"/>
          <w:szCs w:val="32"/>
        </w:rPr>
        <w:fldChar w:fldCharType="separate"/>
      </w:r>
      <w:r w:rsidRPr="009F444F">
        <w:rPr>
          <w:rFonts w:hint="eastAsia"/>
          <w:noProof/>
          <w:color w:val="FF0000"/>
          <w:sz w:val="32"/>
          <w:szCs w:val="32"/>
        </w:rPr>
        <w:t>②</w:t>
      </w:r>
      <w:r w:rsidR="006F5324" w:rsidRPr="009F444F">
        <w:rPr>
          <w:color w:val="FF0000"/>
          <w:sz w:val="32"/>
          <w:szCs w:val="32"/>
        </w:rPr>
        <w:fldChar w:fldCharType="end"/>
      </w:r>
      <w:r>
        <w:rPr>
          <w:rFonts w:hint="eastAsia"/>
          <w:color w:val="FF0000"/>
          <w:sz w:val="32"/>
          <w:szCs w:val="32"/>
        </w:rPr>
        <w:t>间和</w:t>
      </w:r>
      <w:r w:rsidR="006F5324" w:rsidRPr="009F444F">
        <w:rPr>
          <w:color w:val="FF0000"/>
          <w:sz w:val="32"/>
          <w:szCs w:val="32"/>
        </w:rPr>
        <w:fldChar w:fldCharType="begin"/>
      </w:r>
      <w:r w:rsidRPr="009F444F">
        <w:rPr>
          <w:color w:val="FF0000"/>
          <w:sz w:val="32"/>
          <w:szCs w:val="32"/>
        </w:rPr>
        <w:instrText xml:space="preserve"> </w:instrText>
      </w:r>
      <w:r w:rsidRPr="009F444F">
        <w:rPr>
          <w:rFonts w:hint="eastAsia"/>
          <w:color w:val="FF0000"/>
          <w:sz w:val="32"/>
          <w:szCs w:val="32"/>
        </w:rPr>
        <w:instrText>= 1 \* GB3</w:instrText>
      </w:r>
      <w:r w:rsidRPr="009F444F">
        <w:rPr>
          <w:color w:val="FF0000"/>
          <w:sz w:val="32"/>
          <w:szCs w:val="32"/>
        </w:rPr>
        <w:instrText xml:space="preserve"> </w:instrText>
      </w:r>
      <w:r w:rsidR="006F5324" w:rsidRPr="009F444F">
        <w:rPr>
          <w:color w:val="FF0000"/>
          <w:sz w:val="32"/>
          <w:szCs w:val="32"/>
        </w:rPr>
        <w:fldChar w:fldCharType="separate"/>
      </w:r>
      <w:r w:rsidRPr="009F444F">
        <w:rPr>
          <w:rFonts w:hint="eastAsia"/>
          <w:noProof/>
          <w:color w:val="FF0000"/>
          <w:sz w:val="32"/>
          <w:szCs w:val="32"/>
        </w:rPr>
        <w:t>①</w:t>
      </w:r>
      <w:r w:rsidR="006F5324" w:rsidRPr="009F444F">
        <w:rPr>
          <w:color w:val="FF0000"/>
          <w:sz w:val="32"/>
          <w:szCs w:val="32"/>
        </w:rPr>
        <w:fldChar w:fldCharType="end"/>
      </w:r>
      <w:r w:rsidR="006F5324" w:rsidRPr="009F444F">
        <w:rPr>
          <w:color w:val="FF0000"/>
          <w:sz w:val="32"/>
          <w:szCs w:val="32"/>
        </w:rPr>
        <w:fldChar w:fldCharType="begin"/>
      </w:r>
      <w:r w:rsidRPr="009F444F">
        <w:rPr>
          <w:color w:val="FF0000"/>
          <w:sz w:val="32"/>
          <w:szCs w:val="32"/>
        </w:rPr>
        <w:instrText xml:space="preserve"> </w:instrText>
      </w:r>
      <w:r w:rsidRPr="009F444F">
        <w:rPr>
          <w:rFonts w:hint="eastAsia"/>
          <w:color w:val="FF0000"/>
          <w:sz w:val="32"/>
          <w:szCs w:val="32"/>
        </w:rPr>
        <w:instrText>= 3 \* GB3</w:instrText>
      </w:r>
      <w:r w:rsidRPr="009F444F">
        <w:rPr>
          <w:color w:val="FF0000"/>
          <w:sz w:val="32"/>
          <w:szCs w:val="32"/>
        </w:rPr>
        <w:instrText xml:space="preserve"> </w:instrText>
      </w:r>
      <w:r w:rsidR="006F5324" w:rsidRPr="009F444F">
        <w:rPr>
          <w:color w:val="FF0000"/>
          <w:sz w:val="32"/>
          <w:szCs w:val="32"/>
        </w:rPr>
        <w:fldChar w:fldCharType="separate"/>
      </w:r>
      <w:r w:rsidRPr="009F444F">
        <w:rPr>
          <w:rFonts w:hint="eastAsia"/>
          <w:noProof/>
          <w:color w:val="FF0000"/>
          <w:sz w:val="32"/>
          <w:szCs w:val="32"/>
        </w:rPr>
        <w:t>③</w:t>
      </w:r>
      <w:r w:rsidR="006F5324" w:rsidRPr="009F444F">
        <w:rPr>
          <w:color w:val="FF0000"/>
          <w:sz w:val="32"/>
          <w:szCs w:val="32"/>
        </w:rPr>
        <w:fldChar w:fldCharType="end"/>
      </w:r>
      <w:r>
        <w:rPr>
          <w:rFonts w:hint="eastAsia"/>
          <w:color w:val="FF0000"/>
          <w:sz w:val="32"/>
          <w:szCs w:val="32"/>
        </w:rPr>
        <w:t>间</w:t>
      </w:r>
      <w:r w:rsidRPr="009F444F">
        <w:rPr>
          <w:rFonts w:hint="eastAsia"/>
          <w:color w:val="FF0000"/>
          <w:sz w:val="32"/>
          <w:szCs w:val="32"/>
        </w:rPr>
        <w:t>都可以显示出</w:t>
      </w:r>
      <w:r w:rsidRPr="009F444F">
        <w:rPr>
          <w:rFonts w:hint="eastAsia"/>
          <w:color w:val="FF0000"/>
          <w:sz w:val="32"/>
          <w:szCs w:val="32"/>
        </w:rPr>
        <w:t>0.1~0.3</w:t>
      </w:r>
      <w:r w:rsidRPr="009F444F">
        <w:rPr>
          <w:rFonts w:hint="eastAsia"/>
          <w:color w:val="FF0000"/>
          <w:sz w:val="32"/>
          <w:szCs w:val="32"/>
        </w:rPr>
        <w:t>或</w:t>
      </w:r>
      <w:r w:rsidRPr="009F444F">
        <w:rPr>
          <w:rFonts w:hint="eastAsia"/>
          <w:color w:val="FF0000"/>
          <w:sz w:val="32"/>
          <w:szCs w:val="32"/>
        </w:rPr>
        <w:t>0.5~0.7V</w:t>
      </w:r>
      <w:r w:rsidRPr="009F444F">
        <w:rPr>
          <w:rFonts w:hint="eastAsia"/>
          <w:color w:val="FF0000"/>
          <w:sz w:val="32"/>
          <w:szCs w:val="32"/>
        </w:rPr>
        <w:t>压降，可以初步判定</w:t>
      </w:r>
      <w:r w:rsidR="006F5324" w:rsidRPr="009F444F">
        <w:rPr>
          <w:color w:val="FF0000"/>
          <w:sz w:val="32"/>
          <w:szCs w:val="32"/>
        </w:rPr>
        <w:fldChar w:fldCharType="begin"/>
      </w:r>
      <w:r w:rsidRPr="009F444F">
        <w:rPr>
          <w:color w:val="FF0000"/>
          <w:sz w:val="32"/>
          <w:szCs w:val="32"/>
        </w:rPr>
        <w:instrText xml:space="preserve"> </w:instrText>
      </w:r>
      <w:r w:rsidRPr="009F444F">
        <w:rPr>
          <w:rFonts w:hint="eastAsia"/>
          <w:color w:val="FF0000"/>
          <w:sz w:val="32"/>
          <w:szCs w:val="32"/>
        </w:rPr>
        <w:instrText>= 1 \* GB3</w:instrText>
      </w:r>
      <w:r w:rsidRPr="009F444F">
        <w:rPr>
          <w:color w:val="FF0000"/>
          <w:sz w:val="32"/>
          <w:szCs w:val="32"/>
        </w:rPr>
        <w:instrText xml:space="preserve"> </w:instrText>
      </w:r>
      <w:r w:rsidR="006F5324" w:rsidRPr="009F444F">
        <w:rPr>
          <w:color w:val="FF0000"/>
          <w:sz w:val="32"/>
          <w:szCs w:val="32"/>
        </w:rPr>
        <w:fldChar w:fldCharType="separate"/>
      </w:r>
      <w:r w:rsidRPr="009F444F">
        <w:rPr>
          <w:rFonts w:hint="eastAsia"/>
          <w:noProof/>
          <w:color w:val="FF0000"/>
          <w:sz w:val="32"/>
          <w:szCs w:val="32"/>
        </w:rPr>
        <w:t>①</w:t>
      </w:r>
      <w:r w:rsidR="006F5324" w:rsidRPr="009F444F">
        <w:rPr>
          <w:color w:val="FF0000"/>
          <w:sz w:val="32"/>
          <w:szCs w:val="32"/>
        </w:rPr>
        <w:fldChar w:fldCharType="end"/>
      </w:r>
      <w:r w:rsidRPr="009F444F">
        <w:rPr>
          <w:rFonts w:hint="eastAsia"/>
          <w:color w:val="FF0000"/>
          <w:sz w:val="32"/>
          <w:szCs w:val="32"/>
        </w:rPr>
        <w:t>为</w:t>
      </w:r>
      <w:r w:rsidRPr="009F444F">
        <w:rPr>
          <w:rFonts w:hint="eastAsia"/>
          <w:color w:val="FF0000"/>
          <w:sz w:val="32"/>
          <w:szCs w:val="32"/>
        </w:rPr>
        <w:t>P</w:t>
      </w:r>
      <w:r w:rsidRPr="009F444F">
        <w:rPr>
          <w:rFonts w:hint="eastAsia"/>
          <w:color w:val="FF0000"/>
          <w:sz w:val="32"/>
          <w:szCs w:val="32"/>
        </w:rPr>
        <w:t>结，且为</w:t>
      </w:r>
      <w:r w:rsidRPr="009F444F">
        <w:rPr>
          <w:rFonts w:hint="eastAsia"/>
          <w:color w:val="FF0000"/>
          <w:sz w:val="32"/>
          <w:szCs w:val="32"/>
        </w:rPr>
        <w:t>B</w:t>
      </w:r>
      <w:r w:rsidRPr="009F444F">
        <w:rPr>
          <w:rFonts w:hint="eastAsia"/>
          <w:color w:val="FF0000"/>
          <w:sz w:val="32"/>
          <w:szCs w:val="32"/>
        </w:rPr>
        <w:t>极</w:t>
      </w:r>
      <w:r>
        <w:rPr>
          <w:rFonts w:hint="eastAsia"/>
          <w:color w:val="FF0000"/>
          <w:sz w:val="32"/>
          <w:szCs w:val="32"/>
        </w:rPr>
        <w:t>；</w:t>
      </w:r>
      <w:r w:rsidRPr="009F444F">
        <w:rPr>
          <w:color w:val="FF0000"/>
          <w:sz w:val="32"/>
          <w:szCs w:val="32"/>
        </w:rPr>
        <w:t xml:space="preserve"> </w:t>
      </w:r>
      <w:r w:rsidR="006F5324" w:rsidRPr="009F444F">
        <w:rPr>
          <w:color w:val="FF0000"/>
          <w:sz w:val="32"/>
          <w:szCs w:val="32"/>
        </w:rPr>
        <w:fldChar w:fldCharType="begin"/>
      </w:r>
      <w:r w:rsidRPr="009F444F">
        <w:rPr>
          <w:color w:val="FF0000"/>
          <w:sz w:val="32"/>
          <w:szCs w:val="32"/>
        </w:rPr>
        <w:instrText xml:space="preserve"> </w:instrText>
      </w:r>
      <w:r w:rsidRPr="009F444F">
        <w:rPr>
          <w:rFonts w:hint="eastAsia"/>
          <w:color w:val="FF0000"/>
          <w:sz w:val="32"/>
          <w:szCs w:val="32"/>
        </w:rPr>
        <w:instrText>= 2 \* GB3</w:instrText>
      </w:r>
      <w:r w:rsidRPr="009F444F">
        <w:rPr>
          <w:color w:val="FF0000"/>
          <w:sz w:val="32"/>
          <w:szCs w:val="32"/>
        </w:rPr>
        <w:instrText xml:space="preserve"> </w:instrText>
      </w:r>
      <w:r w:rsidR="006F5324" w:rsidRPr="009F444F">
        <w:rPr>
          <w:color w:val="FF0000"/>
          <w:sz w:val="32"/>
          <w:szCs w:val="32"/>
        </w:rPr>
        <w:fldChar w:fldCharType="separate"/>
      </w:r>
      <w:r w:rsidRPr="009F444F">
        <w:rPr>
          <w:rFonts w:hint="eastAsia"/>
          <w:noProof/>
          <w:color w:val="FF0000"/>
          <w:sz w:val="32"/>
          <w:szCs w:val="32"/>
        </w:rPr>
        <w:t>②</w:t>
      </w:r>
      <w:r w:rsidR="006F5324" w:rsidRPr="009F444F">
        <w:rPr>
          <w:color w:val="FF0000"/>
          <w:sz w:val="32"/>
          <w:szCs w:val="32"/>
        </w:rPr>
        <w:fldChar w:fldCharType="end"/>
      </w:r>
      <w:r>
        <w:rPr>
          <w:rFonts w:hint="eastAsia"/>
          <w:color w:val="FF0000"/>
          <w:sz w:val="32"/>
          <w:szCs w:val="32"/>
        </w:rPr>
        <w:t>、</w:t>
      </w:r>
      <w:r w:rsidR="006F5324" w:rsidRPr="009F444F">
        <w:rPr>
          <w:color w:val="FF0000"/>
          <w:sz w:val="32"/>
          <w:szCs w:val="32"/>
        </w:rPr>
        <w:fldChar w:fldCharType="begin"/>
      </w:r>
      <w:r w:rsidRPr="009F444F">
        <w:rPr>
          <w:color w:val="FF0000"/>
          <w:sz w:val="32"/>
          <w:szCs w:val="32"/>
        </w:rPr>
        <w:instrText xml:space="preserve"> </w:instrText>
      </w:r>
      <w:r w:rsidRPr="009F444F">
        <w:rPr>
          <w:rFonts w:hint="eastAsia"/>
          <w:color w:val="FF0000"/>
          <w:sz w:val="32"/>
          <w:szCs w:val="32"/>
        </w:rPr>
        <w:instrText>= 3 \* GB3</w:instrText>
      </w:r>
      <w:r w:rsidRPr="009F444F">
        <w:rPr>
          <w:color w:val="FF0000"/>
          <w:sz w:val="32"/>
          <w:szCs w:val="32"/>
        </w:rPr>
        <w:instrText xml:space="preserve"> </w:instrText>
      </w:r>
      <w:r w:rsidR="006F5324" w:rsidRPr="009F444F">
        <w:rPr>
          <w:color w:val="FF0000"/>
          <w:sz w:val="32"/>
          <w:szCs w:val="32"/>
        </w:rPr>
        <w:fldChar w:fldCharType="separate"/>
      </w:r>
      <w:r w:rsidRPr="009F444F">
        <w:rPr>
          <w:rFonts w:hint="eastAsia"/>
          <w:noProof/>
          <w:color w:val="FF0000"/>
          <w:sz w:val="32"/>
          <w:szCs w:val="32"/>
        </w:rPr>
        <w:t>③</w:t>
      </w:r>
      <w:r w:rsidR="006F5324" w:rsidRPr="009F444F">
        <w:rPr>
          <w:color w:val="FF0000"/>
          <w:sz w:val="32"/>
          <w:szCs w:val="32"/>
        </w:rPr>
        <w:fldChar w:fldCharType="end"/>
      </w:r>
      <w:r>
        <w:rPr>
          <w:rFonts w:hint="eastAsia"/>
          <w:color w:val="FF0000"/>
          <w:sz w:val="32"/>
          <w:szCs w:val="32"/>
        </w:rPr>
        <w:t>管脚为</w:t>
      </w:r>
      <w:r>
        <w:rPr>
          <w:rFonts w:hint="eastAsia"/>
          <w:color w:val="FF0000"/>
          <w:sz w:val="32"/>
          <w:szCs w:val="32"/>
        </w:rPr>
        <w:t>N</w:t>
      </w:r>
      <w:r>
        <w:rPr>
          <w:rFonts w:hint="eastAsia"/>
          <w:color w:val="FF0000"/>
          <w:sz w:val="32"/>
          <w:szCs w:val="32"/>
        </w:rPr>
        <w:t>结</w:t>
      </w:r>
      <w:r w:rsidRPr="009F444F">
        <w:rPr>
          <w:rFonts w:hint="eastAsia"/>
          <w:color w:val="FF0000"/>
          <w:sz w:val="32"/>
          <w:szCs w:val="32"/>
        </w:rPr>
        <w:t>。</w:t>
      </w:r>
    </w:p>
    <w:p w:rsidR="00153A26" w:rsidRPr="009F444F" w:rsidRDefault="00153A26" w:rsidP="00153A26">
      <w:pPr>
        <w:pStyle w:val="a3"/>
        <w:numPr>
          <w:ilvl w:val="0"/>
          <w:numId w:val="7"/>
        </w:numPr>
        <w:ind w:firstLineChars="0"/>
        <w:rPr>
          <w:color w:val="FF0000"/>
          <w:sz w:val="32"/>
          <w:szCs w:val="32"/>
        </w:rPr>
      </w:pPr>
      <w:r>
        <w:rPr>
          <w:rFonts w:hint="eastAsia"/>
          <w:color w:val="FF0000"/>
          <w:sz w:val="32"/>
          <w:szCs w:val="32"/>
        </w:rPr>
        <w:t>黑表笔固定在</w:t>
      </w:r>
      <w:r w:rsidR="006F5324" w:rsidRPr="009F444F">
        <w:rPr>
          <w:color w:val="FF0000"/>
          <w:sz w:val="32"/>
          <w:szCs w:val="32"/>
        </w:rPr>
        <w:fldChar w:fldCharType="begin"/>
      </w:r>
      <w:r w:rsidRPr="009F444F">
        <w:rPr>
          <w:color w:val="FF0000"/>
          <w:sz w:val="32"/>
          <w:szCs w:val="32"/>
        </w:rPr>
        <w:instrText xml:space="preserve"> </w:instrText>
      </w:r>
      <w:r w:rsidRPr="009F444F">
        <w:rPr>
          <w:rFonts w:hint="eastAsia"/>
          <w:color w:val="FF0000"/>
          <w:sz w:val="32"/>
          <w:szCs w:val="32"/>
        </w:rPr>
        <w:instrText>= 1 \* GB3</w:instrText>
      </w:r>
      <w:r w:rsidRPr="009F444F">
        <w:rPr>
          <w:color w:val="FF0000"/>
          <w:sz w:val="32"/>
          <w:szCs w:val="32"/>
        </w:rPr>
        <w:instrText xml:space="preserve"> </w:instrText>
      </w:r>
      <w:r w:rsidR="006F5324" w:rsidRPr="009F444F">
        <w:rPr>
          <w:color w:val="FF0000"/>
          <w:sz w:val="32"/>
          <w:szCs w:val="32"/>
        </w:rPr>
        <w:fldChar w:fldCharType="separate"/>
      </w:r>
      <w:r w:rsidRPr="009F444F">
        <w:rPr>
          <w:rFonts w:hint="eastAsia"/>
          <w:noProof/>
          <w:color w:val="FF0000"/>
          <w:sz w:val="32"/>
          <w:szCs w:val="32"/>
        </w:rPr>
        <w:t>①</w:t>
      </w:r>
      <w:r w:rsidR="006F5324" w:rsidRPr="009F444F">
        <w:rPr>
          <w:color w:val="FF0000"/>
          <w:sz w:val="32"/>
          <w:szCs w:val="32"/>
        </w:rPr>
        <w:fldChar w:fldCharType="end"/>
      </w:r>
      <w:r>
        <w:rPr>
          <w:rFonts w:hint="eastAsia"/>
          <w:color w:val="FF0000"/>
          <w:sz w:val="32"/>
          <w:szCs w:val="32"/>
        </w:rPr>
        <w:t>，红表笔分别放在</w:t>
      </w:r>
      <w:r w:rsidR="006F5324" w:rsidRPr="009F444F">
        <w:rPr>
          <w:color w:val="FF0000"/>
          <w:sz w:val="32"/>
          <w:szCs w:val="32"/>
        </w:rPr>
        <w:fldChar w:fldCharType="begin"/>
      </w:r>
      <w:r w:rsidRPr="009F444F">
        <w:rPr>
          <w:color w:val="FF0000"/>
          <w:sz w:val="32"/>
          <w:szCs w:val="32"/>
        </w:rPr>
        <w:instrText xml:space="preserve"> </w:instrText>
      </w:r>
      <w:r w:rsidRPr="009F444F">
        <w:rPr>
          <w:rFonts w:hint="eastAsia"/>
          <w:color w:val="FF0000"/>
          <w:sz w:val="32"/>
          <w:szCs w:val="32"/>
        </w:rPr>
        <w:instrText>= 2 \* GB3</w:instrText>
      </w:r>
      <w:r w:rsidRPr="009F444F">
        <w:rPr>
          <w:color w:val="FF0000"/>
          <w:sz w:val="32"/>
          <w:szCs w:val="32"/>
        </w:rPr>
        <w:instrText xml:space="preserve"> </w:instrText>
      </w:r>
      <w:r w:rsidR="006F5324" w:rsidRPr="009F444F">
        <w:rPr>
          <w:color w:val="FF0000"/>
          <w:sz w:val="32"/>
          <w:szCs w:val="32"/>
        </w:rPr>
        <w:fldChar w:fldCharType="separate"/>
      </w:r>
      <w:r w:rsidRPr="009F444F">
        <w:rPr>
          <w:rFonts w:hint="eastAsia"/>
          <w:noProof/>
          <w:color w:val="FF0000"/>
          <w:sz w:val="32"/>
          <w:szCs w:val="32"/>
        </w:rPr>
        <w:t>②</w:t>
      </w:r>
      <w:r w:rsidR="006F5324" w:rsidRPr="009F444F">
        <w:rPr>
          <w:color w:val="FF0000"/>
          <w:sz w:val="32"/>
          <w:szCs w:val="32"/>
        </w:rPr>
        <w:fldChar w:fldCharType="end"/>
      </w:r>
      <w:r w:rsidRPr="009F444F">
        <w:rPr>
          <w:rFonts w:hint="eastAsia"/>
          <w:color w:val="FF0000"/>
          <w:sz w:val="32"/>
          <w:szCs w:val="32"/>
        </w:rPr>
        <w:t>、</w:t>
      </w:r>
      <w:r w:rsidR="006F5324" w:rsidRPr="009F444F">
        <w:rPr>
          <w:color w:val="FF0000"/>
          <w:sz w:val="32"/>
          <w:szCs w:val="32"/>
        </w:rPr>
        <w:fldChar w:fldCharType="begin"/>
      </w:r>
      <w:r w:rsidRPr="009F444F">
        <w:rPr>
          <w:color w:val="FF0000"/>
          <w:sz w:val="32"/>
          <w:szCs w:val="32"/>
        </w:rPr>
        <w:instrText xml:space="preserve"> </w:instrText>
      </w:r>
      <w:r w:rsidRPr="009F444F">
        <w:rPr>
          <w:rFonts w:hint="eastAsia"/>
          <w:color w:val="FF0000"/>
          <w:sz w:val="32"/>
          <w:szCs w:val="32"/>
        </w:rPr>
        <w:instrText>= 3 \* GB3</w:instrText>
      </w:r>
      <w:r w:rsidRPr="009F444F">
        <w:rPr>
          <w:color w:val="FF0000"/>
          <w:sz w:val="32"/>
          <w:szCs w:val="32"/>
        </w:rPr>
        <w:instrText xml:space="preserve"> </w:instrText>
      </w:r>
      <w:r w:rsidR="006F5324" w:rsidRPr="009F444F">
        <w:rPr>
          <w:color w:val="FF0000"/>
          <w:sz w:val="32"/>
          <w:szCs w:val="32"/>
        </w:rPr>
        <w:fldChar w:fldCharType="separate"/>
      </w:r>
      <w:r w:rsidRPr="009F444F">
        <w:rPr>
          <w:rFonts w:hint="eastAsia"/>
          <w:noProof/>
          <w:color w:val="FF0000"/>
          <w:sz w:val="32"/>
          <w:szCs w:val="32"/>
        </w:rPr>
        <w:t>③</w:t>
      </w:r>
      <w:r w:rsidR="006F5324" w:rsidRPr="009F444F">
        <w:rPr>
          <w:color w:val="FF0000"/>
          <w:sz w:val="32"/>
          <w:szCs w:val="32"/>
        </w:rPr>
        <w:fldChar w:fldCharType="end"/>
      </w:r>
      <w:r>
        <w:rPr>
          <w:rFonts w:hint="eastAsia"/>
          <w:color w:val="FF0000"/>
          <w:sz w:val="32"/>
          <w:szCs w:val="32"/>
        </w:rPr>
        <w:t>，若都显示为“溢出”，可以最终判断该管为</w:t>
      </w:r>
      <w:r>
        <w:rPr>
          <w:rFonts w:hint="eastAsia"/>
          <w:color w:val="FF0000"/>
          <w:sz w:val="32"/>
          <w:szCs w:val="32"/>
        </w:rPr>
        <w:t>NPN</w:t>
      </w:r>
      <w:r>
        <w:rPr>
          <w:rFonts w:hint="eastAsia"/>
          <w:color w:val="FF0000"/>
          <w:sz w:val="32"/>
          <w:szCs w:val="32"/>
        </w:rPr>
        <w:t>管，</w:t>
      </w:r>
      <w:r w:rsidR="006F5324" w:rsidRPr="009F444F">
        <w:rPr>
          <w:color w:val="FF0000"/>
          <w:sz w:val="32"/>
          <w:szCs w:val="32"/>
        </w:rPr>
        <w:fldChar w:fldCharType="begin"/>
      </w:r>
      <w:r w:rsidRPr="009F444F">
        <w:rPr>
          <w:color w:val="FF0000"/>
          <w:sz w:val="32"/>
          <w:szCs w:val="32"/>
        </w:rPr>
        <w:instrText xml:space="preserve"> </w:instrText>
      </w:r>
      <w:r w:rsidRPr="009F444F">
        <w:rPr>
          <w:rFonts w:hint="eastAsia"/>
          <w:color w:val="FF0000"/>
          <w:sz w:val="32"/>
          <w:szCs w:val="32"/>
        </w:rPr>
        <w:instrText>= 1 \* GB3</w:instrText>
      </w:r>
      <w:r w:rsidRPr="009F444F">
        <w:rPr>
          <w:color w:val="FF0000"/>
          <w:sz w:val="32"/>
          <w:szCs w:val="32"/>
        </w:rPr>
        <w:instrText xml:space="preserve"> </w:instrText>
      </w:r>
      <w:r w:rsidR="006F5324" w:rsidRPr="009F444F">
        <w:rPr>
          <w:color w:val="FF0000"/>
          <w:sz w:val="32"/>
          <w:szCs w:val="32"/>
        </w:rPr>
        <w:fldChar w:fldCharType="separate"/>
      </w:r>
      <w:r w:rsidRPr="009F444F">
        <w:rPr>
          <w:rFonts w:hint="eastAsia"/>
          <w:noProof/>
          <w:color w:val="FF0000"/>
          <w:sz w:val="32"/>
          <w:szCs w:val="32"/>
        </w:rPr>
        <w:t>①</w:t>
      </w:r>
      <w:r w:rsidR="006F5324" w:rsidRPr="009F444F">
        <w:rPr>
          <w:color w:val="FF0000"/>
          <w:sz w:val="32"/>
          <w:szCs w:val="32"/>
        </w:rPr>
        <w:fldChar w:fldCharType="end"/>
      </w:r>
      <w:r w:rsidRPr="009F444F">
        <w:rPr>
          <w:rFonts w:hint="eastAsia"/>
          <w:color w:val="FF0000"/>
          <w:sz w:val="32"/>
          <w:szCs w:val="32"/>
        </w:rPr>
        <w:t>为</w:t>
      </w:r>
      <w:r w:rsidRPr="009F444F">
        <w:rPr>
          <w:rFonts w:hint="eastAsia"/>
          <w:color w:val="FF0000"/>
          <w:sz w:val="32"/>
          <w:szCs w:val="32"/>
        </w:rPr>
        <w:t>P</w:t>
      </w:r>
      <w:r w:rsidRPr="009F444F">
        <w:rPr>
          <w:rFonts w:hint="eastAsia"/>
          <w:color w:val="FF0000"/>
          <w:sz w:val="32"/>
          <w:szCs w:val="32"/>
        </w:rPr>
        <w:t>结，且为</w:t>
      </w:r>
      <w:r w:rsidRPr="009F444F">
        <w:rPr>
          <w:rFonts w:hint="eastAsia"/>
          <w:color w:val="FF0000"/>
          <w:sz w:val="32"/>
          <w:szCs w:val="32"/>
        </w:rPr>
        <w:t>B</w:t>
      </w:r>
      <w:r w:rsidRPr="009F444F">
        <w:rPr>
          <w:rFonts w:hint="eastAsia"/>
          <w:color w:val="FF0000"/>
          <w:sz w:val="32"/>
          <w:szCs w:val="32"/>
        </w:rPr>
        <w:t>极。</w:t>
      </w:r>
      <w:r>
        <w:rPr>
          <w:rFonts w:hint="eastAsia"/>
          <w:color w:val="FF0000"/>
          <w:sz w:val="32"/>
          <w:szCs w:val="32"/>
        </w:rPr>
        <w:t>若依然能读到读数，说明该管损坏。</w:t>
      </w:r>
    </w:p>
    <w:p w:rsidR="00153A26" w:rsidRPr="009F444F" w:rsidRDefault="00153A26" w:rsidP="00153A26">
      <w:pPr>
        <w:pStyle w:val="a3"/>
        <w:numPr>
          <w:ilvl w:val="0"/>
          <w:numId w:val="7"/>
        </w:numPr>
        <w:ind w:firstLineChars="0"/>
        <w:rPr>
          <w:color w:val="FF0000"/>
          <w:sz w:val="32"/>
          <w:szCs w:val="32"/>
        </w:rPr>
      </w:pPr>
      <w:r>
        <w:rPr>
          <w:rFonts w:hint="eastAsia"/>
          <w:color w:val="FF0000"/>
          <w:sz w:val="32"/>
          <w:szCs w:val="32"/>
        </w:rPr>
        <w:t>若该管未损坏，则判断</w:t>
      </w:r>
      <w:r w:rsidR="006F5324" w:rsidRPr="009F444F">
        <w:rPr>
          <w:color w:val="FF0000"/>
          <w:sz w:val="32"/>
          <w:szCs w:val="32"/>
        </w:rPr>
        <w:fldChar w:fldCharType="begin"/>
      </w:r>
      <w:r w:rsidRPr="009F444F">
        <w:rPr>
          <w:color w:val="FF0000"/>
          <w:sz w:val="32"/>
          <w:szCs w:val="32"/>
        </w:rPr>
        <w:instrText xml:space="preserve"> </w:instrText>
      </w:r>
      <w:r w:rsidRPr="009F444F">
        <w:rPr>
          <w:rFonts w:hint="eastAsia"/>
          <w:color w:val="FF0000"/>
          <w:sz w:val="32"/>
          <w:szCs w:val="32"/>
        </w:rPr>
        <w:instrText>= 1 \* GB3</w:instrText>
      </w:r>
      <w:r w:rsidRPr="009F444F">
        <w:rPr>
          <w:color w:val="FF0000"/>
          <w:sz w:val="32"/>
          <w:szCs w:val="32"/>
        </w:rPr>
        <w:instrText xml:space="preserve"> </w:instrText>
      </w:r>
      <w:r w:rsidR="006F5324" w:rsidRPr="009F444F">
        <w:rPr>
          <w:color w:val="FF0000"/>
          <w:sz w:val="32"/>
          <w:szCs w:val="32"/>
        </w:rPr>
        <w:fldChar w:fldCharType="separate"/>
      </w:r>
      <w:r w:rsidRPr="009F444F">
        <w:rPr>
          <w:rFonts w:hint="eastAsia"/>
          <w:noProof/>
          <w:color w:val="FF0000"/>
          <w:sz w:val="32"/>
          <w:szCs w:val="32"/>
        </w:rPr>
        <w:t>①</w:t>
      </w:r>
      <w:r w:rsidR="006F5324" w:rsidRPr="009F444F">
        <w:rPr>
          <w:color w:val="FF0000"/>
          <w:sz w:val="32"/>
          <w:szCs w:val="32"/>
        </w:rPr>
        <w:fldChar w:fldCharType="end"/>
      </w:r>
      <w:r w:rsidR="006F5324" w:rsidRPr="009F444F">
        <w:rPr>
          <w:color w:val="FF0000"/>
          <w:sz w:val="32"/>
          <w:szCs w:val="32"/>
        </w:rPr>
        <w:fldChar w:fldCharType="begin"/>
      </w:r>
      <w:r w:rsidRPr="009F444F">
        <w:rPr>
          <w:color w:val="FF0000"/>
          <w:sz w:val="32"/>
          <w:szCs w:val="32"/>
        </w:rPr>
        <w:instrText xml:space="preserve"> </w:instrText>
      </w:r>
      <w:r w:rsidRPr="009F444F">
        <w:rPr>
          <w:rFonts w:hint="eastAsia"/>
          <w:color w:val="FF0000"/>
          <w:sz w:val="32"/>
          <w:szCs w:val="32"/>
        </w:rPr>
        <w:instrText>= 2 \* GB3</w:instrText>
      </w:r>
      <w:r w:rsidRPr="009F444F">
        <w:rPr>
          <w:color w:val="FF0000"/>
          <w:sz w:val="32"/>
          <w:szCs w:val="32"/>
        </w:rPr>
        <w:instrText xml:space="preserve"> </w:instrText>
      </w:r>
      <w:r w:rsidR="006F5324" w:rsidRPr="009F444F">
        <w:rPr>
          <w:color w:val="FF0000"/>
          <w:sz w:val="32"/>
          <w:szCs w:val="32"/>
        </w:rPr>
        <w:fldChar w:fldCharType="separate"/>
      </w:r>
      <w:r w:rsidRPr="009F444F">
        <w:rPr>
          <w:rFonts w:hint="eastAsia"/>
          <w:noProof/>
          <w:color w:val="FF0000"/>
          <w:sz w:val="32"/>
          <w:szCs w:val="32"/>
        </w:rPr>
        <w:t>②</w:t>
      </w:r>
      <w:r w:rsidR="006F5324" w:rsidRPr="009F444F">
        <w:rPr>
          <w:color w:val="FF0000"/>
          <w:sz w:val="32"/>
          <w:szCs w:val="32"/>
        </w:rPr>
        <w:fldChar w:fldCharType="end"/>
      </w:r>
      <w:r>
        <w:rPr>
          <w:rFonts w:hint="eastAsia"/>
          <w:color w:val="FF0000"/>
          <w:sz w:val="32"/>
          <w:szCs w:val="32"/>
        </w:rPr>
        <w:t>间和</w:t>
      </w:r>
      <w:r w:rsidR="006F5324" w:rsidRPr="009F444F">
        <w:rPr>
          <w:color w:val="FF0000"/>
          <w:sz w:val="32"/>
          <w:szCs w:val="32"/>
        </w:rPr>
        <w:fldChar w:fldCharType="begin"/>
      </w:r>
      <w:r w:rsidRPr="009F444F">
        <w:rPr>
          <w:color w:val="FF0000"/>
          <w:sz w:val="32"/>
          <w:szCs w:val="32"/>
        </w:rPr>
        <w:instrText xml:space="preserve"> </w:instrText>
      </w:r>
      <w:r w:rsidRPr="009F444F">
        <w:rPr>
          <w:rFonts w:hint="eastAsia"/>
          <w:color w:val="FF0000"/>
          <w:sz w:val="32"/>
          <w:szCs w:val="32"/>
        </w:rPr>
        <w:instrText>= 1 \* GB3</w:instrText>
      </w:r>
      <w:r w:rsidRPr="009F444F">
        <w:rPr>
          <w:color w:val="FF0000"/>
          <w:sz w:val="32"/>
          <w:szCs w:val="32"/>
        </w:rPr>
        <w:instrText xml:space="preserve"> </w:instrText>
      </w:r>
      <w:r w:rsidR="006F5324" w:rsidRPr="009F444F">
        <w:rPr>
          <w:color w:val="FF0000"/>
          <w:sz w:val="32"/>
          <w:szCs w:val="32"/>
        </w:rPr>
        <w:fldChar w:fldCharType="separate"/>
      </w:r>
      <w:r w:rsidRPr="009F444F">
        <w:rPr>
          <w:rFonts w:hint="eastAsia"/>
          <w:noProof/>
          <w:color w:val="FF0000"/>
          <w:sz w:val="32"/>
          <w:szCs w:val="32"/>
        </w:rPr>
        <w:t>①</w:t>
      </w:r>
      <w:r w:rsidR="006F5324" w:rsidRPr="009F444F">
        <w:rPr>
          <w:color w:val="FF0000"/>
          <w:sz w:val="32"/>
          <w:szCs w:val="32"/>
        </w:rPr>
        <w:fldChar w:fldCharType="end"/>
      </w:r>
      <w:r w:rsidR="006F5324" w:rsidRPr="009F444F">
        <w:rPr>
          <w:color w:val="FF0000"/>
          <w:sz w:val="32"/>
          <w:szCs w:val="32"/>
        </w:rPr>
        <w:fldChar w:fldCharType="begin"/>
      </w:r>
      <w:r w:rsidRPr="009F444F">
        <w:rPr>
          <w:color w:val="FF0000"/>
          <w:sz w:val="32"/>
          <w:szCs w:val="32"/>
        </w:rPr>
        <w:instrText xml:space="preserve"> </w:instrText>
      </w:r>
      <w:r w:rsidRPr="009F444F">
        <w:rPr>
          <w:rFonts w:hint="eastAsia"/>
          <w:color w:val="FF0000"/>
          <w:sz w:val="32"/>
          <w:szCs w:val="32"/>
        </w:rPr>
        <w:instrText>= 3 \* GB3</w:instrText>
      </w:r>
      <w:r w:rsidRPr="009F444F">
        <w:rPr>
          <w:color w:val="FF0000"/>
          <w:sz w:val="32"/>
          <w:szCs w:val="32"/>
        </w:rPr>
        <w:instrText xml:space="preserve"> </w:instrText>
      </w:r>
      <w:r w:rsidR="006F5324" w:rsidRPr="009F444F">
        <w:rPr>
          <w:color w:val="FF0000"/>
          <w:sz w:val="32"/>
          <w:szCs w:val="32"/>
        </w:rPr>
        <w:fldChar w:fldCharType="separate"/>
      </w:r>
      <w:r w:rsidRPr="009F444F">
        <w:rPr>
          <w:rFonts w:hint="eastAsia"/>
          <w:noProof/>
          <w:color w:val="FF0000"/>
          <w:sz w:val="32"/>
          <w:szCs w:val="32"/>
        </w:rPr>
        <w:t>③</w:t>
      </w:r>
      <w:r w:rsidR="006F5324" w:rsidRPr="009F444F">
        <w:rPr>
          <w:color w:val="FF0000"/>
          <w:sz w:val="32"/>
          <w:szCs w:val="32"/>
        </w:rPr>
        <w:fldChar w:fldCharType="end"/>
      </w:r>
      <w:r>
        <w:rPr>
          <w:rFonts w:hint="eastAsia"/>
          <w:color w:val="FF0000"/>
          <w:sz w:val="32"/>
          <w:szCs w:val="32"/>
        </w:rPr>
        <w:t>间的压降大小，若</w:t>
      </w:r>
      <w:r w:rsidR="006F5324" w:rsidRPr="009F444F">
        <w:rPr>
          <w:color w:val="FF0000"/>
          <w:sz w:val="32"/>
          <w:szCs w:val="32"/>
        </w:rPr>
        <w:fldChar w:fldCharType="begin"/>
      </w:r>
      <w:r w:rsidRPr="009F444F">
        <w:rPr>
          <w:color w:val="FF0000"/>
          <w:sz w:val="32"/>
          <w:szCs w:val="32"/>
        </w:rPr>
        <w:instrText xml:space="preserve"> </w:instrText>
      </w:r>
      <w:r w:rsidRPr="009F444F">
        <w:rPr>
          <w:rFonts w:hint="eastAsia"/>
          <w:color w:val="FF0000"/>
          <w:sz w:val="32"/>
          <w:szCs w:val="32"/>
        </w:rPr>
        <w:instrText>= 1 \* GB3</w:instrText>
      </w:r>
      <w:r w:rsidRPr="009F444F">
        <w:rPr>
          <w:color w:val="FF0000"/>
          <w:sz w:val="32"/>
          <w:szCs w:val="32"/>
        </w:rPr>
        <w:instrText xml:space="preserve"> </w:instrText>
      </w:r>
      <w:r w:rsidR="006F5324" w:rsidRPr="009F444F">
        <w:rPr>
          <w:color w:val="FF0000"/>
          <w:sz w:val="32"/>
          <w:szCs w:val="32"/>
        </w:rPr>
        <w:fldChar w:fldCharType="separate"/>
      </w:r>
      <w:r w:rsidRPr="009F444F">
        <w:rPr>
          <w:rFonts w:hint="eastAsia"/>
          <w:noProof/>
          <w:color w:val="FF0000"/>
          <w:sz w:val="32"/>
          <w:szCs w:val="32"/>
        </w:rPr>
        <w:t>①</w:t>
      </w:r>
      <w:r w:rsidR="006F5324" w:rsidRPr="009F444F">
        <w:rPr>
          <w:color w:val="FF0000"/>
          <w:sz w:val="32"/>
          <w:szCs w:val="32"/>
        </w:rPr>
        <w:fldChar w:fldCharType="end"/>
      </w:r>
      <w:r w:rsidR="006F5324" w:rsidRPr="009F444F">
        <w:rPr>
          <w:color w:val="FF0000"/>
          <w:sz w:val="32"/>
          <w:szCs w:val="32"/>
        </w:rPr>
        <w:fldChar w:fldCharType="begin"/>
      </w:r>
      <w:r w:rsidRPr="009F444F">
        <w:rPr>
          <w:color w:val="FF0000"/>
          <w:sz w:val="32"/>
          <w:szCs w:val="32"/>
        </w:rPr>
        <w:instrText xml:space="preserve"> </w:instrText>
      </w:r>
      <w:r w:rsidRPr="009F444F">
        <w:rPr>
          <w:rFonts w:hint="eastAsia"/>
          <w:color w:val="FF0000"/>
          <w:sz w:val="32"/>
          <w:szCs w:val="32"/>
        </w:rPr>
        <w:instrText>= 2 \* GB3</w:instrText>
      </w:r>
      <w:r w:rsidRPr="009F444F">
        <w:rPr>
          <w:color w:val="FF0000"/>
          <w:sz w:val="32"/>
          <w:szCs w:val="32"/>
        </w:rPr>
        <w:instrText xml:space="preserve"> </w:instrText>
      </w:r>
      <w:r w:rsidR="006F5324" w:rsidRPr="009F444F">
        <w:rPr>
          <w:color w:val="FF0000"/>
          <w:sz w:val="32"/>
          <w:szCs w:val="32"/>
        </w:rPr>
        <w:fldChar w:fldCharType="separate"/>
      </w:r>
      <w:r w:rsidRPr="009F444F">
        <w:rPr>
          <w:rFonts w:hint="eastAsia"/>
          <w:noProof/>
          <w:color w:val="FF0000"/>
          <w:sz w:val="32"/>
          <w:szCs w:val="32"/>
        </w:rPr>
        <w:t>②</w:t>
      </w:r>
      <w:r w:rsidR="006F5324" w:rsidRPr="009F444F">
        <w:rPr>
          <w:color w:val="FF0000"/>
          <w:sz w:val="32"/>
          <w:szCs w:val="32"/>
        </w:rPr>
        <w:fldChar w:fldCharType="end"/>
      </w:r>
      <w:r>
        <w:rPr>
          <w:rFonts w:hint="eastAsia"/>
          <w:color w:val="FF0000"/>
          <w:sz w:val="32"/>
          <w:szCs w:val="32"/>
        </w:rPr>
        <w:t>&gt;</w:t>
      </w:r>
      <w:r w:rsidR="006F5324" w:rsidRPr="009F444F">
        <w:rPr>
          <w:color w:val="FF0000"/>
          <w:sz w:val="32"/>
          <w:szCs w:val="32"/>
        </w:rPr>
        <w:fldChar w:fldCharType="begin"/>
      </w:r>
      <w:r w:rsidRPr="009F444F">
        <w:rPr>
          <w:color w:val="FF0000"/>
          <w:sz w:val="32"/>
          <w:szCs w:val="32"/>
        </w:rPr>
        <w:instrText xml:space="preserve"> </w:instrText>
      </w:r>
      <w:r w:rsidRPr="009F444F">
        <w:rPr>
          <w:rFonts w:hint="eastAsia"/>
          <w:color w:val="FF0000"/>
          <w:sz w:val="32"/>
          <w:szCs w:val="32"/>
        </w:rPr>
        <w:instrText>= 1 \* GB3</w:instrText>
      </w:r>
      <w:r w:rsidRPr="009F444F">
        <w:rPr>
          <w:color w:val="FF0000"/>
          <w:sz w:val="32"/>
          <w:szCs w:val="32"/>
        </w:rPr>
        <w:instrText xml:space="preserve"> </w:instrText>
      </w:r>
      <w:r w:rsidR="006F5324" w:rsidRPr="009F444F">
        <w:rPr>
          <w:color w:val="FF0000"/>
          <w:sz w:val="32"/>
          <w:szCs w:val="32"/>
        </w:rPr>
        <w:fldChar w:fldCharType="separate"/>
      </w:r>
      <w:r w:rsidRPr="009F444F">
        <w:rPr>
          <w:rFonts w:hint="eastAsia"/>
          <w:noProof/>
          <w:color w:val="FF0000"/>
          <w:sz w:val="32"/>
          <w:szCs w:val="32"/>
        </w:rPr>
        <w:t>①</w:t>
      </w:r>
      <w:r w:rsidR="006F5324" w:rsidRPr="009F444F">
        <w:rPr>
          <w:color w:val="FF0000"/>
          <w:sz w:val="32"/>
          <w:szCs w:val="32"/>
        </w:rPr>
        <w:fldChar w:fldCharType="end"/>
      </w:r>
      <w:r w:rsidR="006F5324" w:rsidRPr="009F444F">
        <w:rPr>
          <w:color w:val="FF0000"/>
          <w:sz w:val="32"/>
          <w:szCs w:val="32"/>
        </w:rPr>
        <w:fldChar w:fldCharType="begin"/>
      </w:r>
      <w:r w:rsidRPr="009F444F">
        <w:rPr>
          <w:color w:val="FF0000"/>
          <w:sz w:val="32"/>
          <w:szCs w:val="32"/>
        </w:rPr>
        <w:instrText xml:space="preserve"> </w:instrText>
      </w:r>
      <w:r w:rsidRPr="009F444F">
        <w:rPr>
          <w:rFonts w:hint="eastAsia"/>
          <w:color w:val="FF0000"/>
          <w:sz w:val="32"/>
          <w:szCs w:val="32"/>
        </w:rPr>
        <w:instrText>= 3 \* GB3</w:instrText>
      </w:r>
      <w:r w:rsidRPr="009F444F">
        <w:rPr>
          <w:color w:val="FF0000"/>
          <w:sz w:val="32"/>
          <w:szCs w:val="32"/>
        </w:rPr>
        <w:instrText xml:space="preserve"> </w:instrText>
      </w:r>
      <w:r w:rsidR="006F5324" w:rsidRPr="009F444F">
        <w:rPr>
          <w:color w:val="FF0000"/>
          <w:sz w:val="32"/>
          <w:szCs w:val="32"/>
        </w:rPr>
        <w:fldChar w:fldCharType="separate"/>
      </w:r>
      <w:r w:rsidRPr="009F444F">
        <w:rPr>
          <w:rFonts w:hint="eastAsia"/>
          <w:noProof/>
          <w:color w:val="FF0000"/>
          <w:sz w:val="32"/>
          <w:szCs w:val="32"/>
        </w:rPr>
        <w:t>③</w:t>
      </w:r>
      <w:r w:rsidR="006F5324" w:rsidRPr="009F444F">
        <w:rPr>
          <w:color w:val="FF0000"/>
          <w:sz w:val="32"/>
          <w:szCs w:val="32"/>
        </w:rPr>
        <w:fldChar w:fldCharType="end"/>
      </w:r>
      <w:r>
        <w:rPr>
          <w:rFonts w:hint="eastAsia"/>
          <w:color w:val="FF0000"/>
          <w:sz w:val="32"/>
          <w:szCs w:val="32"/>
        </w:rPr>
        <w:t>，则</w:t>
      </w:r>
      <w:r w:rsidR="006F5324" w:rsidRPr="009F444F">
        <w:rPr>
          <w:color w:val="FF0000"/>
          <w:sz w:val="32"/>
          <w:szCs w:val="32"/>
        </w:rPr>
        <w:fldChar w:fldCharType="begin"/>
      </w:r>
      <w:r w:rsidRPr="009F444F">
        <w:rPr>
          <w:color w:val="FF0000"/>
          <w:sz w:val="32"/>
          <w:szCs w:val="32"/>
        </w:rPr>
        <w:instrText xml:space="preserve"> </w:instrText>
      </w:r>
      <w:r w:rsidRPr="009F444F">
        <w:rPr>
          <w:rFonts w:hint="eastAsia"/>
          <w:color w:val="FF0000"/>
          <w:sz w:val="32"/>
          <w:szCs w:val="32"/>
        </w:rPr>
        <w:instrText>= 2 \* GB3</w:instrText>
      </w:r>
      <w:r w:rsidRPr="009F444F">
        <w:rPr>
          <w:color w:val="FF0000"/>
          <w:sz w:val="32"/>
          <w:szCs w:val="32"/>
        </w:rPr>
        <w:instrText xml:space="preserve"> </w:instrText>
      </w:r>
      <w:r w:rsidR="006F5324" w:rsidRPr="009F444F">
        <w:rPr>
          <w:color w:val="FF0000"/>
          <w:sz w:val="32"/>
          <w:szCs w:val="32"/>
        </w:rPr>
        <w:fldChar w:fldCharType="separate"/>
      </w:r>
      <w:r w:rsidRPr="009F444F">
        <w:rPr>
          <w:rFonts w:hint="eastAsia"/>
          <w:noProof/>
          <w:color w:val="FF0000"/>
          <w:sz w:val="32"/>
          <w:szCs w:val="32"/>
        </w:rPr>
        <w:t>②</w:t>
      </w:r>
      <w:r w:rsidR="006F5324" w:rsidRPr="009F444F">
        <w:rPr>
          <w:color w:val="FF0000"/>
          <w:sz w:val="32"/>
          <w:szCs w:val="32"/>
        </w:rPr>
        <w:fldChar w:fldCharType="end"/>
      </w:r>
      <w:r>
        <w:rPr>
          <w:rFonts w:hint="eastAsia"/>
          <w:color w:val="FF0000"/>
          <w:sz w:val="32"/>
          <w:szCs w:val="32"/>
        </w:rPr>
        <w:t>管脚为</w:t>
      </w:r>
      <w:r>
        <w:rPr>
          <w:rFonts w:hint="eastAsia"/>
          <w:color w:val="FF0000"/>
          <w:sz w:val="32"/>
          <w:szCs w:val="32"/>
        </w:rPr>
        <w:t>E</w:t>
      </w:r>
      <w:r>
        <w:rPr>
          <w:rFonts w:hint="eastAsia"/>
          <w:color w:val="FF0000"/>
          <w:sz w:val="32"/>
          <w:szCs w:val="32"/>
        </w:rPr>
        <w:t>极，</w:t>
      </w:r>
      <w:r w:rsidRPr="009F444F">
        <w:rPr>
          <w:color w:val="FF0000"/>
          <w:sz w:val="32"/>
          <w:szCs w:val="32"/>
        </w:rPr>
        <w:t xml:space="preserve"> </w:t>
      </w:r>
      <w:r w:rsidR="006F5324" w:rsidRPr="009F444F">
        <w:rPr>
          <w:color w:val="FF0000"/>
          <w:sz w:val="32"/>
          <w:szCs w:val="32"/>
        </w:rPr>
        <w:fldChar w:fldCharType="begin"/>
      </w:r>
      <w:r w:rsidRPr="009F444F">
        <w:rPr>
          <w:color w:val="FF0000"/>
          <w:sz w:val="32"/>
          <w:szCs w:val="32"/>
        </w:rPr>
        <w:instrText xml:space="preserve"> </w:instrText>
      </w:r>
      <w:r w:rsidRPr="009F444F">
        <w:rPr>
          <w:rFonts w:hint="eastAsia"/>
          <w:color w:val="FF0000"/>
          <w:sz w:val="32"/>
          <w:szCs w:val="32"/>
        </w:rPr>
        <w:instrText>= 3 \* GB3</w:instrText>
      </w:r>
      <w:r w:rsidRPr="009F444F">
        <w:rPr>
          <w:color w:val="FF0000"/>
          <w:sz w:val="32"/>
          <w:szCs w:val="32"/>
        </w:rPr>
        <w:instrText xml:space="preserve"> </w:instrText>
      </w:r>
      <w:r w:rsidR="006F5324" w:rsidRPr="009F444F">
        <w:rPr>
          <w:color w:val="FF0000"/>
          <w:sz w:val="32"/>
          <w:szCs w:val="32"/>
        </w:rPr>
        <w:fldChar w:fldCharType="separate"/>
      </w:r>
      <w:r w:rsidRPr="009F444F">
        <w:rPr>
          <w:rFonts w:hint="eastAsia"/>
          <w:noProof/>
          <w:color w:val="FF0000"/>
          <w:sz w:val="32"/>
          <w:szCs w:val="32"/>
        </w:rPr>
        <w:t>③</w:t>
      </w:r>
      <w:r w:rsidR="006F5324" w:rsidRPr="009F444F">
        <w:rPr>
          <w:color w:val="FF0000"/>
          <w:sz w:val="32"/>
          <w:szCs w:val="32"/>
        </w:rPr>
        <w:fldChar w:fldCharType="end"/>
      </w:r>
      <w:r>
        <w:rPr>
          <w:rFonts w:hint="eastAsia"/>
          <w:color w:val="FF0000"/>
          <w:sz w:val="32"/>
          <w:szCs w:val="32"/>
        </w:rPr>
        <w:t>管脚为</w:t>
      </w:r>
      <w:r>
        <w:rPr>
          <w:rFonts w:hint="eastAsia"/>
          <w:color w:val="FF0000"/>
          <w:sz w:val="32"/>
          <w:szCs w:val="32"/>
        </w:rPr>
        <w:t>C</w:t>
      </w:r>
      <w:r>
        <w:rPr>
          <w:rFonts w:hint="eastAsia"/>
          <w:color w:val="FF0000"/>
          <w:sz w:val="32"/>
          <w:szCs w:val="32"/>
        </w:rPr>
        <w:t>极。反之，则</w:t>
      </w:r>
      <w:r w:rsidR="006F5324" w:rsidRPr="009F444F">
        <w:rPr>
          <w:color w:val="FF0000"/>
          <w:sz w:val="32"/>
          <w:szCs w:val="32"/>
        </w:rPr>
        <w:fldChar w:fldCharType="begin"/>
      </w:r>
      <w:r w:rsidRPr="009F444F">
        <w:rPr>
          <w:color w:val="FF0000"/>
          <w:sz w:val="32"/>
          <w:szCs w:val="32"/>
        </w:rPr>
        <w:instrText xml:space="preserve"> </w:instrText>
      </w:r>
      <w:r w:rsidRPr="009F444F">
        <w:rPr>
          <w:rFonts w:hint="eastAsia"/>
          <w:color w:val="FF0000"/>
          <w:sz w:val="32"/>
          <w:szCs w:val="32"/>
        </w:rPr>
        <w:instrText>= 2 \* GB3</w:instrText>
      </w:r>
      <w:r w:rsidRPr="009F444F">
        <w:rPr>
          <w:color w:val="FF0000"/>
          <w:sz w:val="32"/>
          <w:szCs w:val="32"/>
        </w:rPr>
        <w:instrText xml:space="preserve"> </w:instrText>
      </w:r>
      <w:r w:rsidR="006F5324" w:rsidRPr="009F444F">
        <w:rPr>
          <w:color w:val="FF0000"/>
          <w:sz w:val="32"/>
          <w:szCs w:val="32"/>
        </w:rPr>
        <w:fldChar w:fldCharType="separate"/>
      </w:r>
      <w:r w:rsidRPr="009F444F">
        <w:rPr>
          <w:rFonts w:hint="eastAsia"/>
          <w:noProof/>
          <w:color w:val="FF0000"/>
          <w:sz w:val="32"/>
          <w:szCs w:val="32"/>
        </w:rPr>
        <w:t>②</w:t>
      </w:r>
      <w:r w:rsidR="006F5324" w:rsidRPr="009F444F">
        <w:rPr>
          <w:color w:val="FF0000"/>
          <w:sz w:val="32"/>
          <w:szCs w:val="32"/>
        </w:rPr>
        <w:fldChar w:fldCharType="end"/>
      </w:r>
      <w:r>
        <w:rPr>
          <w:rFonts w:hint="eastAsia"/>
          <w:color w:val="FF0000"/>
          <w:sz w:val="32"/>
          <w:szCs w:val="32"/>
        </w:rPr>
        <w:t>管脚为</w:t>
      </w:r>
      <w:r>
        <w:rPr>
          <w:rFonts w:hint="eastAsia"/>
          <w:color w:val="FF0000"/>
          <w:sz w:val="32"/>
          <w:szCs w:val="32"/>
        </w:rPr>
        <w:t>C</w:t>
      </w:r>
      <w:r>
        <w:rPr>
          <w:rFonts w:hint="eastAsia"/>
          <w:color w:val="FF0000"/>
          <w:sz w:val="32"/>
          <w:szCs w:val="32"/>
        </w:rPr>
        <w:t>极，</w:t>
      </w:r>
      <w:r w:rsidRPr="009F444F">
        <w:rPr>
          <w:color w:val="FF0000"/>
          <w:sz w:val="32"/>
          <w:szCs w:val="32"/>
        </w:rPr>
        <w:t xml:space="preserve"> </w:t>
      </w:r>
      <w:r w:rsidR="006F5324" w:rsidRPr="009F444F">
        <w:rPr>
          <w:color w:val="FF0000"/>
          <w:sz w:val="32"/>
          <w:szCs w:val="32"/>
        </w:rPr>
        <w:fldChar w:fldCharType="begin"/>
      </w:r>
      <w:r w:rsidRPr="009F444F">
        <w:rPr>
          <w:color w:val="FF0000"/>
          <w:sz w:val="32"/>
          <w:szCs w:val="32"/>
        </w:rPr>
        <w:instrText xml:space="preserve"> </w:instrText>
      </w:r>
      <w:r w:rsidRPr="009F444F">
        <w:rPr>
          <w:rFonts w:hint="eastAsia"/>
          <w:color w:val="FF0000"/>
          <w:sz w:val="32"/>
          <w:szCs w:val="32"/>
        </w:rPr>
        <w:instrText>= 3 \* GB3</w:instrText>
      </w:r>
      <w:r w:rsidRPr="009F444F">
        <w:rPr>
          <w:color w:val="FF0000"/>
          <w:sz w:val="32"/>
          <w:szCs w:val="32"/>
        </w:rPr>
        <w:instrText xml:space="preserve"> </w:instrText>
      </w:r>
      <w:r w:rsidR="006F5324" w:rsidRPr="009F444F">
        <w:rPr>
          <w:color w:val="FF0000"/>
          <w:sz w:val="32"/>
          <w:szCs w:val="32"/>
        </w:rPr>
        <w:fldChar w:fldCharType="separate"/>
      </w:r>
      <w:r w:rsidRPr="009F444F">
        <w:rPr>
          <w:rFonts w:hint="eastAsia"/>
          <w:noProof/>
          <w:color w:val="FF0000"/>
          <w:sz w:val="32"/>
          <w:szCs w:val="32"/>
        </w:rPr>
        <w:t>③</w:t>
      </w:r>
      <w:r w:rsidR="006F5324" w:rsidRPr="009F444F">
        <w:rPr>
          <w:color w:val="FF0000"/>
          <w:sz w:val="32"/>
          <w:szCs w:val="32"/>
        </w:rPr>
        <w:fldChar w:fldCharType="end"/>
      </w:r>
      <w:r>
        <w:rPr>
          <w:rFonts w:hint="eastAsia"/>
          <w:color w:val="FF0000"/>
          <w:sz w:val="32"/>
          <w:szCs w:val="32"/>
        </w:rPr>
        <w:t>管脚为</w:t>
      </w:r>
      <w:r>
        <w:rPr>
          <w:rFonts w:hint="eastAsia"/>
          <w:color w:val="FF0000"/>
          <w:sz w:val="32"/>
          <w:szCs w:val="32"/>
        </w:rPr>
        <w:t>E</w:t>
      </w:r>
      <w:r>
        <w:rPr>
          <w:rFonts w:hint="eastAsia"/>
          <w:color w:val="FF0000"/>
          <w:sz w:val="32"/>
          <w:szCs w:val="32"/>
        </w:rPr>
        <w:t>极。</w:t>
      </w:r>
    </w:p>
    <w:p w:rsidR="00153A26" w:rsidRDefault="00153A26"/>
    <w:p w:rsidR="00153A26" w:rsidRDefault="007E6841">
      <w:pPr>
        <w:rPr>
          <w:sz w:val="28"/>
          <w:szCs w:val="28"/>
        </w:rPr>
      </w:pPr>
      <w:r>
        <w:rPr>
          <w:rFonts w:hint="eastAsia"/>
          <w:sz w:val="28"/>
          <w:szCs w:val="28"/>
        </w:rPr>
        <w:t>*</w:t>
      </w:r>
      <w:r w:rsidR="00B2280D" w:rsidRPr="00B2280D">
        <w:rPr>
          <w:rFonts w:hint="eastAsia"/>
          <w:sz w:val="28"/>
          <w:szCs w:val="28"/>
        </w:rPr>
        <w:t>1</w:t>
      </w:r>
      <w:r w:rsidR="00654ED7">
        <w:rPr>
          <w:rFonts w:hint="eastAsia"/>
          <w:sz w:val="28"/>
          <w:szCs w:val="28"/>
        </w:rPr>
        <w:t>4</w:t>
      </w:r>
      <w:r w:rsidR="00B2280D">
        <w:rPr>
          <w:rFonts w:hint="eastAsia"/>
          <w:sz w:val="28"/>
          <w:szCs w:val="28"/>
        </w:rPr>
        <w:t xml:space="preserve"> </w:t>
      </w:r>
      <w:r w:rsidR="00B2280D">
        <w:rPr>
          <w:rFonts w:hint="eastAsia"/>
          <w:sz w:val="28"/>
          <w:szCs w:val="28"/>
        </w:rPr>
        <w:t>面包板可以方便的实现不同元器件之间的物理连接；面包板上的各种小孔直接的相互关系，可以简单的归纳为如下两句话“</w:t>
      </w:r>
      <w:r w:rsidR="00B24DD8">
        <w:rPr>
          <w:rFonts w:hint="eastAsia"/>
          <w:sz w:val="28"/>
          <w:szCs w:val="28"/>
        </w:rPr>
        <w:t>田字分割、五五相连；竖</w:t>
      </w:r>
      <w:r w:rsidR="00B24DD8">
        <w:rPr>
          <w:rFonts w:hint="eastAsia"/>
          <w:sz w:val="28"/>
          <w:szCs w:val="28"/>
        </w:rPr>
        <w:t>5</w:t>
      </w:r>
      <w:r w:rsidR="00B24DD8">
        <w:rPr>
          <w:rFonts w:hint="eastAsia"/>
          <w:sz w:val="28"/>
          <w:szCs w:val="28"/>
        </w:rPr>
        <w:t>相连、块块不连”，请解释这两句话的含义</w:t>
      </w:r>
      <w:r w:rsidR="00085F0C">
        <w:rPr>
          <w:rFonts w:hint="eastAsia"/>
          <w:sz w:val="28"/>
          <w:szCs w:val="28"/>
        </w:rPr>
        <w:t>。</w:t>
      </w:r>
    </w:p>
    <w:p w:rsidR="00153A26" w:rsidRDefault="00B24DD8">
      <w:r>
        <w:rPr>
          <w:rFonts w:hint="eastAsia"/>
          <w:sz w:val="28"/>
          <w:szCs w:val="28"/>
        </w:rPr>
        <w:t>答：</w:t>
      </w:r>
      <w:r w:rsidR="000C653B">
        <w:rPr>
          <w:rFonts w:hint="eastAsia"/>
          <w:sz w:val="28"/>
          <w:szCs w:val="28"/>
        </w:rPr>
        <w:t>田字分割、五五相连；的含义是：</w:t>
      </w:r>
      <w:r>
        <w:rPr>
          <w:rFonts w:hint="eastAsia"/>
          <w:sz w:val="28"/>
          <w:szCs w:val="28"/>
        </w:rPr>
        <w:t>将</w:t>
      </w:r>
      <w:r w:rsidR="000C653B">
        <w:rPr>
          <w:rFonts w:hint="eastAsia"/>
          <w:sz w:val="28"/>
          <w:szCs w:val="28"/>
        </w:rPr>
        <w:t>电源插孔板块中间十字交叉画成</w:t>
      </w:r>
      <w:r w:rsidR="000C653B">
        <w:rPr>
          <w:rFonts w:hint="eastAsia"/>
          <w:sz w:val="28"/>
          <w:szCs w:val="28"/>
        </w:rPr>
        <w:t>4</w:t>
      </w:r>
      <w:r w:rsidR="000C653B">
        <w:rPr>
          <w:rFonts w:hint="eastAsia"/>
          <w:sz w:val="28"/>
          <w:szCs w:val="28"/>
        </w:rPr>
        <w:t>块，</w:t>
      </w:r>
      <w:r w:rsidR="000C653B">
        <w:rPr>
          <w:rFonts w:hint="eastAsia"/>
          <w:sz w:val="28"/>
          <w:szCs w:val="28"/>
        </w:rPr>
        <w:t>4</w:t>
      </w:r>
      <w:r w:rsidR="000C653B">
        <w:rPr>
          <w:rFonts w:hint="eastAsia"/>
          <w:sz w:val="28"/>
          <w:szCs w:val="28"/>
        </w:rPr>
        <w:t>块之间互不相连；每块内部</w:t>
      </w:r>
      <w:r w:rsidR="000C653B">
        <w:rPr>
          <w:rFonts w:hint="eastAsia"/>
          <w:sz w:val="28"/>
          <w:szCs w:val="28"/>
        </w:rPr>
        <w:t>5X5</w:t>
      </w:r>
      <w:r w:rsidR="000C653B">
        <w:rPr>
          <w:rFonts w:hint="eastAsia"/>
          <w:sz w:val="28"/>
          <w:szCs w:val="28"/>
        </w:rPr>
        <w:t>共</w:t>
      </w:r>
      <w:r w:rsidR="000C653B">
        <w:rPr>
          <w:rFonts w:hint="eastAsia"/>
          <w:sz w:val="28"/>
          <w:szCs w:val="28"/>
        </w:rPr>
        <w:t>25</w:t>
      </w:r>
      <w:r w:rsidR="000C653B">
        <w:rPr>
          <w:rFonts w:hint="eastAsia"/>
          <w:sz w:val="28"/>
          <w:szCs w:val="28"/>
        </w:rPr>
        <w:t>个孔通过金属卡簧连在一起；</w:t>
      </w:r>
      <w:r w:rsidR="000C653B">
        <w:rPr>
          <w:rFonts w:hint="eastAsia"/>
        </w:rPr>
        <w:t xml:space="preserve"> </w:t>
      </w:r>
    </w:p>
    <w:p w:rsidR="002A26D3" w:rsidRDefault="000C653B">
      <w:r>
        <w:rPr>
          <w:rFonts w:hint="eastAsia"/>
          <w:sz w:val="28"/>
          <w:szCs w:val="28"/>
        </w:rPr>
        <w:t>“竖</w:t>
      </w:r>
      <w:r>
        <w:rPr>
          <w:rFonts w:hint="eastAsia"/>
          <w:sz w:val="28"/>
          <w:szCs w:val="28"/>
        </w:rPr>
        <w:t>5</w:t>
      </w:r>
      <w:r>
        <w:rPr>
          <w:rFonts w:hint="eastAsia"/>
          <w:sz w:val="28"/>
          <w:szCs w:val="28"/>
        </w:rPr>
        <w:t>相连、块块不连”的含义是：器件搭接板块，竖排</w:t>
      </w:r>
      <w:r>
        <w:rPr>
          <w:rFonts w:hint="eastAsia"/>
          <w:sz w:val="28"/>
          <w:szCs w:val="28"/>
        </w:rPr>
        <w:t>5</w:t>
      </w:r>
      <w:r>
        <w:rPr>
          <w:rFonts w:hint="eastAsia"/>
          <w:sz w:val="28"/>
          <w:szCs w:val="28"/>
        </w:rPr>
        <w:t>个小孔通</w:t>
      </w:r>
      <w:r>
        <w:rPr>
          <w:rFonts w:hint="eastAsia"/>
          <w:sz w:val="28"/>
          <w:szCs w:val="28"/>
        </w:rPr>
        <w:lastRenderedPageBreak/>
        <w:t>过金属卡簧相互连接，横向的排与排之间不连；纵向的块与块之间也不相连。</w:t>
      </w:r>
    </w:p>
    <w:p w:rsidR="002A26D3" w:rsidRDefault="002A26D3"/>
    <w:p w:rsidR="002A26D3" w:rsidRPr="002A26D3" w:rsidRDefault="00654ED7" w:rsidP="002A26D3">
      <w:pPr>
        <w:rPr>
          <w:rFonts w:ascii="Times New Roman" w:eastAsia="宋体" w:hAnsi="Times New Roman" w:cs="Times New Roman"/>
          <w:b/>
          <w:sz w:val="24"/>
          <w:szCs w:val="24"/>
        </w:rPr>
      </w:pPr>
      <w:r>
        <w:rPr>
          <w:rFonts w:ascii="Times New Roman" w:eastAsia="宋体" w:hAnsi="Times New Roman" w:cs="Times New Roman" w:hint="eastAsia"/>
          <w:b/>
          <w:sz w:val="24"/>
          <w:szCs w:val="24"/>
        </w:rPr>
        <w:t>1</w:t>
      </w:r>
      <w:r w:rsidR="00D85254" w:rsidRPr="00942393">
        <w:rPr>
          <w:rFonts w:ascii="Times New Roman" w:eastAsia="宋体" w:hAnsi="Times New Roman" w:cs="Times New Roman" w:hint="eastAsia"/>
          <w:b/>
          <w:sz w:val="24"/>
          <w:szCs w:val="24"/>
        </w:rPr>
        <w:t xml:space="preserve">5 </w:t>
      </w:r>
      <w:r w:rsidR="002A26D3" w:rsidRPr="002A26D3">
        <w:rPr>
          <w:rFonts w:ascii="Times New Roman" w:eastAsia="宋体" w:hAnsi="Times New Roman" w:cs="Times New Roman" w:hint="eastAsia"/>
          <w:b/>
          <w:sz w:val="24"/>
          <w:szCs w:val="24"/>
        </w:rPr>
        <w:t>触发源</w:t>
      </w:r>
      <w:r w:rsidR="002A26D3" w:rsidRPr="002A26D3">
        <w:rPr>
          <w:rFonts w:ascii="Times New Roman" w:eastAsia="宋体" w:hAnsi="Times New Roman" w:cs="Times New Roman" w:hint="eastAsia"/>
          <w:b/>
          <w:sz w:val="24"/>
          <w:szCs w:val="24"/>
        </w:rPr>
        <w:t>(Source)</w:t>
      </w:r>
      <w:r w:rsidR="002A26D3" w:rsidRPr="002A26D3">
        <w:rPr>
          <w:rFonts w:ascii="Times New Roman" w:eastAsia="宋体" w:hAnsi="Times New Roman" w:cs="Times New Roman" w:hint="eastAsia"/>
          <w:b/>
          <w:sz w:val="24"/>
          <w:szCs w:val="24"/>
        </w:rPr>
        <w:t>选择</w:t>
      </w:r>
      <w:r w:rsidR="002A26D3" w:rsidRPr="002A26D3">
        <w:rPr>
          <w:rFonts w:ascii="Times New Roman" w:eastAsia="宋体" w:hAnsi="Times New Roman" w:cs="Times New Roman" w:hint="eastAsia"/>
          <w:b/>
          <w:sz w:val="24"/>
          <w:szCs w:val="24"/>
        </w:rPr>
        <w:t xml:space="preserve"> </w:t>
      </w:r>
    </w:p>
    <w:p w:rsidR="002A26D3" w:rsidRPr="002A26D3" w:rsidRDefault="002A26D3" w:rsidP="002A26D3">
      <w:pPr>
        <w:ind w:firstLineChars="300" w:firstLine="630"/>
        <w:rPr>
          <w:rFonts w:ascii="Times New Roman" w:eastAsia="宋体" w:hAnsi="Times New Roman" w:cs="Times New Roman"/>
          <w:szCs w:val="20"/>
        </w:rPr>
      </w:pPr>
      <w:r w:rsidRPr="002A26D3">
        <w:rPr>
          <w:rFonts w:ascii="Times New Roman" w:eastAsia="宋体" w:hAnsi="Times New Roman" w:cs="Times New Roman" w:hint="eastAsia"/>
          <w:szCs w:val="20"/>
        </w:rPr>
        <w:t>要使屏幕上显示稳定的波形，则需将被测信号本身或者与被测信号有一定时间关系的触发信号加到触发电路。触发源选择确定触发信号由何处供给。通常有三种触发源：内触发</w:t>
      </w:r>
      <w:r w:rsidRPr="002A26D3">
        <w:rPr>
          <w:rFonts w:ascii="Times New Roman" w:eastAsia="宋体" w:hAnsi="Times New Roman" w:cs="Times New Roman" w:hint="eastAsia"/>
          <w:szCs w:val="20"/>
        </w:rPr>
        <w:t>(INT)</w:t>
      </w:r>
      <w:r w:rsidRPr="002A26D3">
        <w:rPr>
          <w:rFonts w:ascii="Times New Roman" w:eastAsia="宋体" w:hAnsi="Times New Roman" w:cs="Times New Roman" w:hint="eastAsia"/>
          <w:szCs w:val="20"/>
        </w:rPr>
        <w:t>、电源触发</w:t>
      </w:r>
      <w:r w:rsidRPr="002A26D3">
        <w:rPr>
          <w:rFonts w:ascii="Times New Roman" w:eastAsia="宋体" w:hAnsi="Times New Roman" w:cs="Times New Roman" w:hint="eastAsia"/>
          <w:szCs w:val="20"/>
        </w:rPr>
        <w:t>(LINE)</w:t>
      </w:r>
      <w:r w:rsidRPr="002A26D3">
        <w:rPr>
          <w:rFonts w:ascii="Times New Roman" w:eastAsia="宋体" w:hAnsi="Times New Roman" w:cs="Times New Roman" w:hint="eastAsia"/>
          <w:szCs w:val="20"/>
        </w:rPr>
        <w:t>、外触发</w:t>
      </w:r>
      <w:r w:rsidRPr="002A26D3">
        <w:rPr>
          <w:rFonts w:ascii="Times New Roman" w:eastAsia="宋体" w:hAnsi="Times New Roman" w:cs="Times New Roman" w:hint="eastAsia"/>
          <w:szCs w:val="20"/>
        </w:rPr>
        <w:t>EXT)</w:t>
      </w:r>
      <w:r w:rsidRPr="002A26D3">
        <w:rPr>
          <w:rFonts w:ascii="Times New Roman" w:eastAsia="宋体" w:hAnsi="Times New Roman" w:cs="Times New Roman" w:hint="eastAsia"/>
          <w:szCs w:val="20"/>
        </w:rPr>
        <w:t>。</w:t>
      </w:r>
      <w:r w:rsidRPr="002A26D3">
        <w:rPr>
          <w:rFonts w:ascii="Times New Roman" w:eastAsia="宋体" w:hAnsi="Times New Roman" w:cs="Times New Roman" w:hint="eastAsia"/>
          <w:szCs w:val="20"/>
        </w:rPr>
        <w:t xml:space="preserve"> </w:t>
      </w:r>
    </w:p>
    <w:p w:rsidR="00D85254" w:rsidRDefault="002A26D3" w:rsidP="002A26D3">
      <w:pPr>
        <w:ind w:firstLineChars="200" w:firstLine="420"/>
        <w:rPr>
          <w:rFonts w:ascii="Times New Roman" w:eastAsia="宋体" w:hAnsi="Times New Roman" w:cs="Times New Roman"/>
          <w:szCs w:val="20"/>
        </w:rPr>
      </w:pPr>
      <w:r w:rsidRPr="002A26D3">
        <w:rPr>
          <w:rFonts w:ascii="Times New Roman" w:eastAsia="宋体" w:hAnsi="Times New Roman" w:cs="Times New Roman" w:hint="eastAsia"/>
          <w:szCs w:val="20"/>
        </w:rPr>
        <w:t>内触发使用被测信号作为触发信号，是经常使用的一种触发方式。由于触发信号本身是被测信号的一部分，在屏幕上可以显示出非常稳定的波形。</w:t>
      </w:r>
    </w:p>
    <w:p w:rsidR="002A26D3" w:rsidRPr="002A26D3" w:rsidRDefault="002A26D3" w:rsidP="00D85254">
      <w:pPr>
        <w:ind w:firstLineChars="200" w:firstLine="422"/>
        <w:rPr>
          <w:rFonts w:ascii="Times New Roman" w:eastAsia="宋体" w:hAnsi="Times New Roman" w:cs="Times New Roman"/>
          <w:b/>
          <w:szCs w:val="20"/>
          <w:u w:val="single"/>
        </w:rPr>
      </w:pPr>
      <w:r w:rsidRPr="002A26D3">
        <w:rPr>
          <w:rFonts w:ascii="Times New Roman" w:eastAsia="宋体" w:hAnsi="Times New Roman" w:cs="Times New Roman" w:hint="eastAsia"/>
          <w:b/>
          <w:szCs w:val="20"/>
          <w:u w:val="single"/>
        </w:rPr>
        <w:t>双踪示波器中通道</w:t>
      </w:r>
      <w:r w:rsidRPr="002A26D3">
        <w:rPr>
          <w:rFonts w:ascii="Times New Roman" w:eastAsia="宋体" w:hAnsi="Times New Roman" w:cs="Times New Roman" w:hint="eastAsia"/>
          <w:b/>
          <w:szCs w:val="20"/>
          <w:u w:val="single"/>
        </w:rPr>
        <w:t>1</w:t>
      </w:r>
      <w:r w:rsidRPr="002A26D3">
        <w:rPr>
          <w:rFonts w:ascii="Times New Roman" w:eastAsia="宋体" w:hAnsi="Times New Roman" w:cs="Times New Roman" w:hint="eastAsia"/>
          <w:b/>
          <w:szCs w:val="20"/>
          <w:u w:val="single"/>
        </w:rPr>
        <w:t>或者通道</w:t>
      </w:r>
      <w:r w:rsidRPr="002A26D3">
        <w:rPr>
          <w:rFonts w:ascii="Times New Roman" w:eastAsia="宋体" w:hAnsi="Times New Roman" w:cs="Times New Roman" w:hint="eastAsia"/>
          <w:b/>
          <w:szCs w:val="20"/>
          <w:u w:val="single"/>
        </w:rPr>
        <w:t>2</w:t>
      </w:r>
      <w:r w:rsidRPr="002A26D3">
        <w:rPr>
          <w:rFonts w:ascii="Times New Roman" w:eastAsia="宋体" w:hAnsi="Times New Roman" w:cs="Times New Roman" w:hint="eastAsia"/>
          <w:b/>
          <w:szCs w:val="20"/>
          <w:u w:val="single"/>
        </w:rPr>
        <w:t>都可以选作触发信号。</w:t>
      </w:r>
      <w:r w:rsidRPr="002A26D3">
        <w:rPr>
          <w:rFonts w:ascii="Times New Roman" w:eastAsia="宋体" w:hAnsi="Times New Roman" w:cs="Times New Roman" w:hint="eastAsia"/>
          <w:b/>
          <w:szCs w:val="20"/>
          <w:u w:val="single"/>
        </w:rPr>
        <w:t xml:space="preserve"> </w:t>
      </w:r>
      <w:r w:rsidRPr="002A26D3">
        <w:rPr>
          <w:rFonts w:ascii="Times New Roman" w:eastAsia="宋体" w:hAnsi="Times New Roman" w:cs="Times New Roman" w:hint="eastAsia"/>
          <w:b/>
          <w:szCs w:val="20"/>
          <w:u w:val="single"/>
        </w:rPr>
        <w:t>当单独观察某一通道的信号时，通常选择该通道信号作触发源。若双踪同时观察时，若两路信号存在某种相关性，则选波形质量较好的那路作触发源。若两路信号是非相关信号，为了时这两路信号同时在示波器上稳定，需使用交替触发模式。</w:t>
      </w:r>
    </w:p>
    <w:p w:rsidR="00D85254" w:rsidRPr="002A26D3" w:rsidRDefault="00D85254" w:rsidP="002A26D3">
      <w:pPr>
        <w:ind w:firstLineChars="200" w:firstLine="420"/>
        <w:rPr>
          <w:rFonts w:ascii="宋体" w:eastAsia="宋体" w:hAnsi="宋体" w:cs="Times New Roman"/>
          <w:bCs/>
          <w:szCs w:val="20"/>
        </w:rPr>
      </w:pPr>
    </w:p>
    <w:p w:rsidR="00932FA6" w:rsidRPr="00654ED7" w:rsidRDefault="00654ED7" w:rsidP="00654ED7">
      <w:pPr>
        <w:rPr>
          <w:szCs w:val="21"/>
        </w:rPr>
      </w:pPr>
      <w:r>
        <w:rPr>
          <w:rFonts w:hint="eastAsia"/>
          <w:szCs w:val="21"/>
        </w:rPr>
        <w:t>16</w:t>
      </w:r>
      <w:r w:rsidR="00932FA6" w:rsidRPr="00654ED7">
        <w:rPr>
          <w:rFonts w:hint="eastAsia"/>
          <w:szCs w:val="21"/>
        </w:rPr>
        <w:t>用示波器观察信号发生器的信号，如果信号发生器产生的信号设置了偏移，但示波器上没有直流成分，应怎样调节？</w:t>
      </w:r>
    </w:p>
    <w:p w:rsidR="00932FA6" w:rsidRDefault="00932FA6" w:rsidP="00932FA6">
      <w:pPr>
        <w:rPr>
          <w:b/>
          <w:sz w:val="24"/>
          <w:szCs w:val="24"/>
          <w:u w:val="single"/>
        </w:rPr>
      </w:pPr>
      <w:r>
        <w:rPr>
          <w:rFonts w:hint="eastAsia"/>
          <w:b/>
          <w:sz w:val="24"/>
          <w:szCs w:val="24"/>
          <w:u w:val="single"/>
        </w:rPr>
        <w:t>答：</w:t>
      </w:r>
      <w:r w:rsidRPr="00932FA6">
        <w:rPr>
          <w:rFonts w:hint="eastAsia"/>
          <w:b/>
          <w:sz w:val="24"/>
          <w:szCs w:val="24"/>
          <w:u w:val="single"/>
        </w:rPr>
        <w:t>示波器耦合方式应采用</w:t>
      </w:r>
      <w:r w:rsidRPr="00932FA6">
        <w:rPr>
          <w:rFonts w:hint="eastAsia"/>
          <w:b/>
          <w:sz w:val="24"/>
          <w:szCs w:val="24"/>
          <w:u w:val="single"/>
        </w:rPr>
        <w:t>DC</w:t>
      </w:r>
      <w:r w:rsidRPr="00932FA6">
        <w:rPr>
          <w:rFonts w:hint="eastAsia"/>
          <w:b/>
          <w:sz w:val="24"/>
          <w:szCs w:val="24"/>
          <w:u w:val="single"/>
        </w:rPr>
        <w:t>耦合。操作步骤：通道菜单（</w:t>
      </w:r>
      <w:r w:rsidR="006F5324" w:rsidRPr="00932FA6">
        <w:rPr>
          <w:b/>
          <w:sz w:val="24"/>
          <w:szCs w:val="24"/>
          <w:u w:val="single"/>
        </w:rPr>
        <w:fldChar w:fldCharType="begin"/>
      </w:r>
      <w:r w:rsidRPr="00932FA6">
        <w:rPr>
          <w:b/>
          <w:sz w:val="24"/>
          <w:szCs w:val="24"/>
          <w:u w:val="single"/>
        </w:rPr>
        <w:instrText xml:space="preserve"> </w:instrText>
      </w:r>
      <w:r w:rsidRPr="00932FA6">
        <w:rPr>
          <w:rFonts w:hint="eastAsia"/>
          <w:b/>
          <w:sz w:val="24"/>
          <w:szCs w:val="24"/>
          <w:u w:val="single"/>
        </w:rPr>
        <w:instrText>eq \o\ac(</w:instrText>
      </w:r>
      <w:r w:rsidRPr="00932FA6">
        <w:rPr>
          <w:rFonts w:hint="eastAsia"/>
          <w:b/>
          <w:sz w:val="24"/>
          <w:szCs w:val="24"/>
          <w:u w:val="single"/>
        </w:rPr>
        <w:instrText>□</w:instrText>
      </w:r>
      <w:r w:rsidRPr="00932FA6">
        <w:rPr>
          <w:rFonts w:hint="eastAsia"/>
          <w:b/>
          <w:sz w:val="24"/>
          <w:szCs w:val="24"/>
          <w:u w:val="single"/>
        </w:rPr>
        <w:instrText>,</w:instrText>
      </w:r>
      <w:r w:rsidRPr="00932FA6">
        <w:rPr>
          <w:rFonts w:ascii="Calibri" w:hint="eastAsia"/>
          <w:b/>
          <w:position w:val="3"/>
          <w:sz w:val="24"/>
          <w:szCs w:val="24"/>
        </w:rPr>
        <w:instrText>1</w:instrText>
      </w:r>
      <w:r w:rsidRPr="00932FA6">
        <w:rPr>
          <w:rFonts w:hint="eastAsia"/>
          <w:b/>
          <w:sz w:val="24"/>
          <w:szCs w:val="24"/>
          <w:u w:val="single"/>
        </w:rPr>
        <w:instrText>)</w:instrText>
      </w:r>
      <w:r w:rsidR="006F5324" w:rsidRPr="00932FA6">
        <w:rPr>
          <w:b/>
          <w:sz w:val="24"/>
          <w:szCs w:val="24"/>
          <w:u w:val="single"/>
        </w:rPr>
        <w:fldChar w:fldCharType="end"/>
      </w:r>
      <w:r w:rsidRPr="00932FA6">
        <w:rPr>
          <w:rFonts w:hint="eastAsia"/>
          <w:b/>
          <w:sz w:val="24"/>
          <w:szCs w:val="24"/>
          <w:u w:val="single"/>
        </w:rPr>
        <w:t>或</w:t>
      </w:r>
      <w:r w:rsidR="006F5324" w:rsidRPr="00932FA6">
        <w:rPr>
          <w:b/>
          <w:sz w:val="24"/>
          <w:szCs w:val="24"/>
          <w:u w:val="single"/>
        </w:rPr>
        <w:fldChar w:fldCharType="begin"/>
      </w:r>
      <w:r w:rsidRPr="00932FA6">
        <w:rPr>
          <w:b/>
          <w:sz w:val="24"/>
          <w:szCs w:val="24"/>
          <w:u w:val="single"/>
        </w:rPr>
        <w:instrText xml:space="preserve"> </w:instrText>
      </w:r>
      <w:r w:rsidRPr="00932FA6">
        <w:rPr>
          <w:rFonts w:hint="eastAsia"/>
          <w:b/>
          <w:sz w:val="24"/>
          <w:szCs w:val="24"/>
          <w:u w:val="single"/>
        </w:rPr>
        <w:instrText>eq \o\ac(</w:instrText>
      </w:r>
      <w:r w:rsidRPr="00932FA6">
        <w:rPr>
          <w:rFonts w:hint="eastAsia"/>
          <w:b/>
          <w:sz w:val="24"/>
          <w:szCs w:val="24"/>
          <w:u w:val="single"/>
        </w:rPr>
        <w:instrText>□</w:instrText>
      </w:r>
      <w:r w:rsidRPr="00932FA6">
        <w:rPr>
          <w:rFonts w:hint="eastAsia"/>
          <w:b/>
          <w:sz w:val="24"/>
          <w:szCs w:val="24"/>
          <w:u w:val="single"/>
        </w:rPr>
        <w:instrText>,</w:instrText>
      </w:r>
      <w:r w:rsidRPr="00932FA6">
        <w:rPr>
          <w:rFonts w:ascii="Calibri" w:hint="eastAsia"/>
          <w:b/>
          <w:position w:val="3"/>
          <w:sz w:val="24"/>
          <w:szCs w:val="24"/>
        </w:rPr>
        <w:instrText>2</w:instrText>
      </w:r>
      <w:r w:rsidRPr="00932FA6">
        <w:rPr>
          <w:rFonts w:hint="eastAsia"/>
          <w:b/>
          <w:sz w:val="24"/>
          <w:szCs w:val="24"/>
          <w:u w:val="single"/>
        </w:rPr>
        <w:instrText>)</w:instrText>
      </w:r>
      <w:r w:rsidR="006F5324" w:rsidRPr="00932FA6">
        <w:rPr>
          <w:b/>
          <w:sz w:val="24"/>
          <w:szCs w:val="24"/>
          <w:u w:val="single"/>
        </w:rPr>
        <w:fldChar w:fldCharType="end"/>
      </w:r>
      <w:r w:rsidRPr="00932FA6">
        <w:rPr>
          <w:rFonts w:hint="eastAsia"/>
          <w:b/>
          <w:sz w:val="24"/>
          <w:szCs w:val="24"/>
          <w:u w:val="single"/>
        </w:rPr>
        <w:t>）</w:t>
      </w:r>
      <w:r w:rsidRPr="00932FA6">
        <w:rPr>
          <w:rFonts w:hint="eastAsia"/>
          <w:b/>
          <w:sz w:val="24"/>
          <w:szCs w:val="24"/>
          <w:u w:val="single"/>
        </w:rPr>
        <w:t>-&gt;</w:t>
      </w:r>
      <w:r w:rsidRPr="00932FA6">
        <w:rPr>
          <w:rFonts w:hint="eastAsia"/>
          <w:b/>
          <w:sz w:val="24"/>
          <w:szCs w:val="24"/>
          <w:u w:val="single"/>
        </w:rPr>
        <w:t>耦合</w:t>
      </w:r>
      <w:r w:rsidRPr="00932FA6">
        <w:rPr>
          <w:rFonts w:hint="eastAsia"/>
          <w:b/>
          <w:sz w:val="24"/>
          <w:szCs w:val="24"/>
          <w:u w:val="single"/>
        </w:rPr>
        <w:t>-&gt;</w:t>
      </w:r>
      <w:r w:rsidRPr="00932FA6">
        <w:rPr>
          <w:rFonts w:hint="eastAsia"/>
          <w:b/>
          <w:sz w:val="24"/>
          <w:szCs w:val="24"/>
          <w:u w:val="single"/>
        </w:rPr>
        <w:t>直流</w:t>
      </w:r>
      <w:r w:rsidRPr="00932FA6">
        <w:rPr>
          <w:rFonts w:hint="eastAsia"/>
          <w:b/>
          <w:sz w:val="24"/>
          <w:szCs w:val="24"/>
          <w:u w:val="single"/>
        </w:rPr>
        <w:t>DC</w:t>
      </w:r>
      <w:r w:rsidRPr="00932FA6">
        <w:rPr>
          <w:rFonts w:hint="eastAsia"/>
          <w:b/>
          <w:sz w:val="24"/>
          <w:szCs w:val="24"/>
          <w:u w:val="single"/>
        </w:rPr>
        <w:t>。</w:t>
      </w:r>
    </w:p>
    <w:p w:rsidR="00B14161" w:rsidRPr="00932FA6" w:rsidRDefault="00B14161" w:rsidP="00932FA6">
      <w:pPr>
        <w:rPr>
          <w:b/>
          <w:sz w:val="24"/>
          <w:szCs w:val="24"/>
          <w:u w:val="single"/>
        </w:rPr>
      </w:pPr>
    </w:p>
    <w:p w:rsidR="00B14161" w:rsidRPr="00932FA6" w:rsidRDefault="00B14161" w:rsidP="00932FA6">
      <w:pPr>
        <w:rPr>
          <w:b/>
          <w:sz w:val="24"/>
          <w:szCs w:val="24"/>
          <w:u w:val="single"/>
        </w:rPr>
      </w:pPr>
    </w:p>
    <w:p w:rsidR="00932FA6" w:rsidRPr="00654ED7" w:rsidRDefault="00654ED7" w:rsidP="00654ED7">
      <w:pPr>
        <w:rPr>
          <w:szCs w:val="21"/>
        </w:rPr>
      </w:pPr>
      <w:r w:rsidRPr="00654ED7">
        <w:rPr>
          <w:rFonts w:hint="eastAsia"/>
          <w:szCs w:val="21"/>
          <w:highlight w:val="lightGray"/>
        </w:rPr>
        <w:t>17</w:t>
      </w:r>
      <w:r w:rsidR="00932FA6" w:rsidRPr="00654ED7">
        <w:rPr>
          <w:rFonts w:hint="eastAsia"/>
          <w:szCs w:val="21"/>
        </w:rPr>
        <w:t>示波器显示的信号不同步，怎样调节？</w:t>
      </w:r>
    </w:p>
    <w:p w:rsidR="00932FA6" w:rsidRDefault="00932FA6" w:rsidP="00932FA6">
      <w:pPr>
        <w:rPr>
          <w:b/>
          <w:sz w:val="24"/>
          <w:szCs w:val="24"/>
          <w:u w:val="single"/>
        </w:rPr>
      </w:pPr>
      <w:r>
        <w:rPr>
          <w:rFonts w:hint="eastAsia"/>
          <w:b/>
          <w:sz w:val="24"/>
          <w:szCs w:val="24"/>
          <w:u w:val="single"/>
        </w:rPr>
        <w:t>答：</w:t>
      </w:r>
      <w:r w:rsidRPr="00932FA6">
        <w:rPr>
          <w:rFonts w:hint="eastAsia"/>
          <w:b/>
          <w:sz w:val="24"/>
          <w:szCs w:val="24"/>
          <w:u w:val="single"/>
        </w:rPr>
        <w:t>检查触发源是否选择正确；检查触发电平是否合适。操作步骤：</w:t>
      </w:r>
      <w:r w:rsidRPr="00932FA6">
        <w:rPr>
          <w:rFonts w:hint="eastAsia"/>
          <w:b/>
          <w:sz w:val="24"/>
          <w:szCs w:val="24"/>
          <w:u w:val="single"/>
        </w:rPr>
        <w:t>Triger-&gt;</w:t>
      </w:r>
      <w:r w:rsidRPr="00932FA6">
        <w:rPr>
          <w:rFonts w:hint="eastAsia"/>
          <w:b/>
          <w:sz w:val="24"/>
          <w:szCs w:val="24"/>
          <w:u w:val="single"/>
        </w:rPr>
        <w:t>触发类型选择边沿，源选择当前显示信号（若观察三个或以上波形，选择周期最大边沿数最少的信号做外触发）；调节触发电平</w:t>
      </w:r>
      <w:r w:rsidRPr="00932FA6">
        <w:rPr>
          <w:rFonts w:hint="eastAsia"/>
          <w:b/>
          <w:sz w:val="24"/>
          <w:szCs w:val="24"/>
          <w:u w:val="single"/>
        </w:rPr>
        <w:t>Level</w:t>
      </w:r>
      <w:r w:rsidRPr="00932FA6">
        <w:rPr>
          <w:rFonts w:hint="eastAsia"/>
          <w:b/>
          <w:sz w:val="24"/>
          <w:szCs w:val="24"/>
          <w:u w:val="single"/>
        </w:rPr>
        <w:t>旋钮，使屏幕左侧</w:t>
      </w:r>
      <w:r w:rsidRPr="00932FA6">
        <w:rPr>
          <w:rFonts w:hint="eastAsia"/>
          <w:b/>
          <w:sz w:val="24"/>
          <w:szCs w:val="24"/>
          <w:u w:val="single"/>
        </w:rPr>
        <w:t>T</w:t>
      </w:r>
      <w:r w:rsidRPr="00932FA6">
        <w:rPr>
          <w:rFonts w:hint="eastAsia"/>
          <w:b/>
          <w:sz w:val="24"/>
          <w:szCs w:val="24"/>
          <w:u w:val="single"/>
        </w:rPr>
        <w:t>横线（对应于屏幕右上角的电压值）调至源波形电压范围内。</w:t>
      </w:r>
    </w:p>
    <w:p w:rsidR="00B14161" w:rsidRPr="00932FA6" w:rsidRDefault="00B14161" w:rsidP="00932FA6">
      <w:pPr>
        <w:rPr>
          <w:b/>
          <w:sz w:val="24"/>
          <w:szCs w:val="24"/>
          <w:u w:val="single"/>
        </w:rPr>
      </w:pPr>
    </w:p>
    <w:p w:rsidR="00932FA6" w:rsidRPr="00654ED7" w:rsidRDefault="00654ED7" w:rsidP="00654ED7">
      <w:pPr>
        <w:rPr>
          <w:szCs w:val="21"/>
        </w:rPr>
      </w:pPr>
      <w:r w:rsidRPr="00654ED7">
        <w:rPr>
          <w:rFonts w:hint="eastAsia"/>
          <w:szCs w:val="21"/>
          <w:highlight w:val="lightGray"/>
        </w:rPr>
        <w:t>18</w:t>
      </w:r>
      <w:r w:rsidR="00932FA6" w:rsidRPr="00654ED7">
        <w:rPr>
          <w:rFonts w:hint="eastAsia"/>
          <w:szCs w:val="21"/>
        </w:rPr>
        <w:t>怎样切换示波器的</w:t>
      </w:r>
      <w:r w:rsidR="00932FA6" w:rsidRPr="00654ED7">
        <w:rPr>
          <w:rFonts w:hint="eastAsia"/>
          <w:szCs w:val="21"/>
        </w:rPr>
        <w:t>YT</w:t>
      </w:r>
      <w:r w:rsidR="00932FA6" w:rsidRPr="00654ED7">
        <w:rPr>
          <w:rFonts w:hint="eastAsia"/>
          <w:szCs w:val="21"/>
        </w:rPr>
        <w:t>模式、</w:t>
      </w:r>
      <w:r w:rsidR="00932FA6" w:rsidRPr="00654ED7">
        <w:rPr>
          <w:rFonts w:hint="eastAsia"/>
          <w:szCs w:val="21"/>
        </w:rPr>
        <w:t>XY</w:t>
      </w:r>
      <w:r w:rsidR="00932FA6" w:rsidRPr="00654ED7">
        <w:rPr>
          <w:rFonts w:hint="eastAsia"/>
          <w:szCs w:val="21"/>
        </w:rPr>
        <w:t>模式？</w:t>
      </w:r>
      <w:r w:rsidR="00932FA6" w:rsidRPr="00654ED7">
        <w:rPr>
          <w:rFonts w:hint="eastAsia"/>
          <w:szCs w:val="21"/>
        </w:rPr>
        <w:t>YT</w:t>
      </w:r>
      <w:r w:rsidR="00932FA6" w:rsidRPr="00654ED7">
        <w:rPr>
          <w:rFonts w:hint="eastAsia"/>
          <w:szCs w:val="21"/>
        </w:rPr>
        <w:t>模式、</w:t>
      </w:r>
      <w:r w:rsidR="00932FA6" w:rsidRPr="00654ED7">
        <w:rPr>
          <w:rFonts w:hint="eastAsia"/>
          <w:szCs w:val="21"/>
        </w:rPr>
        <w:t>XY</w:t>
      </w:r>
      <w:r w:rsidR="00932FA6" w:rsidRPr="00654ED7">
        <w:rPr>
          <w:rFonts w:hint="eastAsia"/>
          <w:szCs w:val="21"/>
        </w:rPr>
        <w:t>模式下坐标系的意义？</w:t>
      </w:r>
    </w:p>
    <w:p w:rsidR="00932FA6" w:rsidRDefault="00932FA6" w:rsidP="00932FA6">
      <w:pPr>
        <w:rPr>
          <w:b/>
          <w:sz w:val="24"/>
          <w:szCs w:val="24"/>
          <w:u w:val="single"/>
        </w:rPr>
      </w:pPr>
      <w:r>
        <w:rPr>
          <w:rFonts w:hint="eastAsia"/>
          <w:b/>
          <w:sz w:val="24"/>
          <w:szCs w:val="24"/>
          <w:u w:val="single"/>
        </w:rPr>
        <w:t>答：</w:t>
      </w:r>
      <w:r w:rsidRPr="00932FA6">
        <w:rPr>
          <w:rFonts w:hint="eastAsia"/>
          <w:b/>
          <w:sz w:val="24"/>
          <w:szCs w:val="24"/>
          <w:u w:val="single"/>
        </w:rPr>
        <w:t>Horiz</w:t>
      </w:r>
      <w:r w:rsidRPr="00932FA6">
        <w:rPr>
          <w:rFonts w:hint="eastAsia"/>
          <w:b/>
          <w:sz w:val="24"/>
          <w:szCs w:val="24"/>
          <w:u w:val="single"/>
        </w:rPr>
        <w:t>键</w:t>
      </w:r>
      <w:r w:rsidRPr="00932FA6">
        <w:rPr>
          <w:rFonts w:hint="eastAsia"/>
          <w:b/>
          <w:sz w:val="24"/>
          <w:szCs w:val="24"/>
          <w:u w:val="single"/>
        </w:rPr>
        <w:t>-&gt;</w:t>
      </w:r>
      <w:r w:rsidRPr="00932FA6">
        <w:rPr>
          <w:rFonts w:hint="eastAsia"/>
          <w:b/>
          <w:sz w:val="24"/>
          <w:szCs w:val="24"/>
          <w:u w:val="single"/>
        </w:rPr>
        <w:t>时基模式，标准（即</w:t>
      </w:r>
      <w:r w:rsidRPr="00932FA6">
        <w:rPr>
          <w:rFonts w:hint="eastAsia"/>
          <w:b/>
          <w:sz w:val="24"/>
          <w:szCs w:val="24"/>
          <w:u w:val="single"/>
        </w:rPr>
        <w:t>YT</w:t>
      </w:r>
      <w:r w:rsidRPr="00932FA6">
        <w:rPr>
          <w:rFonts w:hint="eastAsia"/>
          <w:b/>
          <w:sz w:val="24"/>
          <w:szCs w:val="24"/>
          <w:u w:val="single"/>
        </w:rPr>
        <w:t>）或</w:t>
      </w:r>
      <w:r w:rsidRPr="00932FA6">
        <w:rPr>
          <w:rFonts w:hint="eastAsia"/>
          <w:b/>
          <w:sz w:val="24"/>
          <w:szCs w:val="24"/>
          <w:u w:val="single"/>
        </w:rPr>
        <w:t>XY</w:t>
      </w:r>
      <w:r w:rsidRPr="00932FA6">
        <w:rPr>
          <w:rFonts w:hint="eastAsia"/>
          <w:b/>
          <w:sz w:val="24"/>
          <w:szCs w:val="24"/>
          <w:u w:val="single"/>
        </w:rPr>
        <w:t>。</w:t>
      </w:r>
      <w:r w:rsidRPr="00932FA6">
        <w:rPr>
          <w:rFonts w:hint="eastAsia"/>
          <w:b/>
          <w:sz w:val="24"/>
          <w:szCs w:val="24"/>
          <w:u w:val="single"/>
        </w:rPr>
        <w:t>YT</w:t>
      </w:r>
      <w:r w:rsidRPr="00932FA6">
        <w:rPr>
          <w:rFonts w:hint="eastAsia"/>
          <w:b/>
          <w:sz w:val="24"/>
          <w:szCs w:val="24"/>
          <w:u w:val="single"/>
        </w:rPr>
        <w:t>模式下以时间为</w:t>
      </w:r>
      <w:r w:rsidRPr="00932FA6">
        <w:rPr>
          <w:rFonts w:hint="eastAsia"/>
          <w:b/>
          <w:sz w:val="24"/>
          <w:szCs w:val="24"/>
          <w:u w:val="single"/>
        </w:rPr>
        <w:t>x</w:t>
      </w:r>
      <w:r w:rsidRPr="00932FA6">
        <w:rPr>
          <w:rFonts w:hint="eastAsia"/>
          <w:b/>
          <w:sz w:val="24"/>
          <w:szCs w:val="24"/>
          <w:u w:val="single"/>
        </w:rPr>
        <w:t>轴，电压为</w:t>
      </w:r>
      <w:r w:rsidRPr="00932FA6">
        <w:rPr>
          <w:rFonts w:hint="eastAsia"/>
          <w:b/>
          <w:sz w:val="24"/>
          <w:szCs w:val="24"/>
          <w:u w:val="single"/>
        </w:rPr>
        <w:t>y</w:t>
      </w:r>
      <w:r w:rsidRPr="00932FA6">
        <w:rPr>
          <w:rFonts w:hint="eastAsia"/>
          <w:b/>
          <w:sz w:val="24"/>
          <w:szCs w:val="24"/>
          <w:u w:val="single"/>
        </w:rPr>
        <w:t>轴；</w:t>
      </w:r>
      <w:r w:rsidRPr="00932FA6">
        <w:rPr>
          <w:rFonts w:hint="eastAsia"/>
          <w:b/>
          <w:sz w:val="24"/>
          <w:szCs w:val="24"/>
          <w:u w:val="single"/>
        </w:rPr>
        <w:t>XY</w:t>
      </w:r>
      <w:r w:rsidRPr="00932FA6">
        <w:rPr>
          <w:rFonts w:hint="eastAsia"/>
          <w:b/>
          <w:sz w:val="24"/>
          <w:szCs w:val="24"/>
          <w:u w:val="single"/>
        </w:rPr>
        <w:t>模式下以</w:t>
      </w:r>
      <w:r w:rsidRPr="00932FA6">
        <w:rPr>
          <w:rFonts w:hint="eastAsia"/>
          <w:b/>
          <w:sz w:val="24"/>
          <w:szCs w:val="24"/>
          <w:u w:val="single"/>
        </w:rPr>
        <w:t>CH1</w:t>
      </w:r>
      <w:r w:rsidRPr="00932FA6">
        <w:rPr>
          <w:rFonts w:hint="eastAsia"/>
          <w:b/>
          <w:sz w:val="24"/>
          <w:szCs w:val="24"/>
          <w:u w:val="single"/>
        </w:rPr>
        <w:t>的电压值为</w:t>
      </w:r>
      <w:r w:rsidRPr="00932FA6">
        <w:rPr>
          <w:rFonts w:hint="eastAsia"/>
          <w:b/>
          <w:sz w:val="24"/>
          <w:szCs w:val="24"/>
          <w:u w:val="single"/>
        </w:rPr>
        <w:t>x</w:t>
      </w:r>
      <w:r w:rsidRPr="00932FA6">
        <w:rPr>
          <w:rFonts w:hint="eastAsia"/>
          <w:b/>
          <w:sz w:val="24"/>
          <w:szCs w:val="24"/>
          <w:u w:val="single"/>
        </w:rPr>
        <w:t>轴，</w:t>
      </w:r>
      <w:r w:rsidRPr="00932FA6">
        <w:rPr>
          <w:rFonts w:hint="eastAsia"/>
          <w:b/>
          <w:sz w:val="24"/>
          <w:szCs w:val="24"/>
          <w:u w:val="single"/>
        </w:rPr>
        <w:t>CH2</w:t>
      </w:r>
      <w:r w:rsidRPr="00932FA6">
        <w:rPr>
          <w:rFonts w:hint="eastAsia"/>
          <w:b/>
          <w:sz w:val="24"/>
          <w:szCs w:val="24"/>
          <w:u w:val="single"/>
        </w:rPr>
        <w:t>电压值为</w:t>
      </w:r>
      <w:r w:rsidRPr="00932FA6">
        <w:rPr>
          <w:rFonts w:hint="eastAsia"/>
          <w:b/>
          <w:sz w:val="24"/>
          <w:szCs w:val="24"/>
          <w:u w:val="single"/>
        </w:rPr>
        <w:t>y</w:t>
      </w:r>
      <w:r w:rsidRPr="00932FA6">
        <w:rPr>
          <w:rFonts w:hint="eastAsia"/>
          <w:b/>
          <w:sz w:val="24"/>
          <w:szCs w:val="24"/>
          <w:u w:val="single"/>
        </w:rPr>
        <w:t>轴。</w:t>
      </w:r>
    </w:p>
    <w:p w:rsidR="00B14161" w:rsidRPr="00932FA6" w:rsidRDefault="00B14161" w:rsidP="00932FA6">
      <w:pPr>
        <w:rPr>
          <w:b/>
          <w:sz w:val="24"/>
          <w:szCs w:val="24"/>
          <w:u w:val="single"/>
        </w:rPr>
      </w:pPr>
    </w:p>
    <w:p w:rsidR="00932FA6" w:rsidRPr="00654ED7" w:rsidRDefault="00654ED7" w:rsidP="00654ED7">
      <w:pPr>
        <w:rPr>
          <w:szCs w:val="21"/>
        </w:rPr>
      </w:pPr>
      <w:r w:rsidRPr="00654ED7">
        <w:rPr>
          <w:rFonts w:hint="eastAsia"/>
          <w:szCs w:val="21"/>
          <w:highlight w:val="lightGray"/>
        </w:rPr>
        <w:t>19</w:t>
      </w:r>
      <w:r w:rsidR="00932FA6" w:rsidRPr="00654ED7">
        <w:rPr>
          <w:rFonts w:hint="eastAsia"/>
          <w:szCs w:val="21"/>
        </w:rPr>
        <w:t>使用示波器测量正弦信号电压值时，直流</w:t>
      </w:r>
      <w:r w:rsidRPr="00654ED7">
        <w:rPr>
          <w:rFonts w:hint="eastAsia"/>
          <w:szCs w:val="21"/>
        </w:rPr>
        <w:t>电压</w:t>
      </w:r>
      <w:r w:rsidR="00932FA6" w:rsidRPr="00654ED7">
        <w:rPr>
          <w:rFonts w:hint="eastAsia"/>
          <w:szCs w:val="21"/>
        </w:rPr>
        <w:t>、交流</w:t>
      </w:r>
      <w:r w:rsidRPr="00654ED7">
        <w:rPr>
          <w:rFonts w:hint="eastAsia"/>
          <w:szCs w:val="21"/>
        </w:rPr>
        <w:t>电压</w:t>
      </w:r>
      <w:r w:rsidR="00932FA6" w:rsidRPr="00654ED7">
        <w:rPr>
          <w:rFonts w:hint="eastAsia"/>
          <w:szCs w:val="21"/>
        </w:rPr>
        <w:t>、均方根值分别对应哪些测量项目？最大电平和高值的区别？</w:t>
      </w:r>
    </w:p>
    <w:p w:rsidR="00932FA6" w:rsidRDefault="00932FA6" w:rsidP="00932FA6">
      <w:pPr>
        <w:rPr>
          <w:b/>
          <w:sz w:val="24"/>
          <w:szCs w:val="24"/>
          <w:u w:val="single"/>
        </w:rPr>
      </w:pPr>
      <w:r>
        <w:rPr>
          <w:rFonts w:hint="eastAsia"/>
          <w:b/>
          <w:sz w:val="24"/>
          <w:szCs w:val="24"/>
          <w:u w:val="single"/>
        </w:rPr>
        <w:t>答：</w:t>
      </w:r>
      <w:r w:rsidRPr="00932FA6">
        <w:rPr>
          <w:rFonts w:hint="eastAsia"/>
          <w:b/>
          <w:sz w:val="24"/>
          <w:szCs w:val="24"/>
          <w:u w:val="single"/>
        </w:rPr>
        <w:t>平均、交流有效值、直流有效值。在测量方波信号时，最大值是信号的极值，高值是信号的高电平值。</w:t>
      </w:r>
    </w:p>
    <w:p w:rsidR="00B14161" w:rsidRPr="00932FA6" w:rsidRDefault="00B14161" w:rsidP="00932FA6">
      <w:pPr>
        <w:rPr>
          <w:b/>
          <w:sz w:val="24"/>
          <w:szCs w:val="24"/>
          <w:u w:val="single"/>
        </w:rPr>
      </w:pPr>
    </w:p>
    <w:p w:rsidR="00932FA6" w:rsidRPr="00654ED7" w:rsidRDefault="00654ED7" w:rsidP="00654ED7">
      <w:pPr>
        <w:rPr>
          <w:szCs w:val="21"/>
        </w:rPr>
      </w:pPr>
      <w:r w:rsidRPr="00654ED7">
        <w:rPr>
          <w:rFonts w:hint="eastAsia"/>
          <w:szCs w:val="21"/>
          <w:highlight w:val="lightGray"/>
        </w:rPr>
        <w:t>20</w:t>
      </w:r>
      <w:r w:rsidR="00932FA6" w:rsidRPr="00654ED7">
        <w:rPr>
          <w:rFonts w:hint="eastAsia"/>
          <w:szCs w:val="21"/>
        </w:rPr>
        <w:t>使用示波器时，怎样去除高频噪声的干扰？</w:t>
      </w:r>
    </w:p>
    <w:p w:rsidR="00932FA6" w:rsidRDefault="00932FA6" w:rsidP="00932FA6">
      <w:pPr>
        <w:rPr>
          <w:b/>
          <w:sz w:val="24"/>
          <w:szCs w:val="24"/>
          <w:u w:val="single"/>
        </w:rPr>
      </w:pPr>
      <w:r>
        <w:rPr>
          <w:rFonts w:hint="eastAsia"/>
          <w:b/>
          <w:sz w:val="24"/>
          <w:szCs w:val="24"/>
          <w:u w:val="single"/>
        </w:rPr>
        <w:t>答：</w:t>
      </w:r>
      <w:r w:rsidRPr="00932FA6">
        <w:rPr>
          <w:rFonts w:hint="eastAsia"/>
          <w:b/>
          <w:sz w:val="24"/>
          <w:szCs w:val="24"/>
          <w:u w:val="single"/>
        </w:rPr>
        <w:t>相应通道菜单下，带宽限制打开。</w:t>
      </w:r>
    </w:p>
    <w:p w:rsidR="00B14161" w:rsidRPr="00932FA6" w:rsidRDefault="00B14161" w:rsidP="00932FA6">
      <w:pPr>
        <w:rPr>
          <w:b/>
          <w:sz w:val="24"/>
          <w:szCs w:val="24"/>
          <w:u w:val="single"/>
        </w:rPr>
      </w:pPr>
    </w:p>
    <w:p w:rsidR="00932FA6" w:rsidRPr="00654ED7" w:rsidRDefault="00654ED7" w:rsidP="00654ED7">
      <w:pPr>
        <w:rPr>
          <w:szCs w:val="21"/>
        </w:rPr>
      </w:pPr>
      <w:r w:rsidRPr="00654ED7">
        <w:rPr>
          <w:rFonts w:hint="eastAsia"/>
          <w:szCs w:val="21"/>
          <w:highlight w:val="lightGray"/>
        </w:rPr>
        <w:t>21</w:t>
      </w:r>
      <w:r w:rsidR="00932FA6" w:rsidRPr="00654ED7">
        <w:rPr>
          <w:rFonts w:hint="eastAsia"/>
          <w:szCs w:val="21"/>
        </w:rPr>
        <w:t>简述示波器的使用方法。</w:t>
      </w:r>
    </w:p>
    <w:p w:rsidR="00932FA6" w:rsidRDefault="00932FA6" w:rsidP="00932FA6">
      <w:pPr>
        <w:rPr>
          <w:b/>
          <w:sz w:val="24"/>
          <w:szCs w:val="24"/>
          <w:u w:val="single"/>
        </w:rPr>
      </w:pPr>
      <w:r>
        <w:rPr>
          <w:rFonts w:hint="eastAsia"/>
          <w:b/>
          <w:sz w:val="24"/>
          <w:szCs w:val="24"/>
          <w:u w:val="single"/>
        </w:rPr>
        <w:t>答：</w:t>
      </w:r>
      <w:r w:rsidRPr="00932FA6">
        <w:rPr>
          <w:rFonts w:hint="eastAsia"/>
          <w:b/>
          <w:sz w:val="24"/>
          <w:szCs w:val="24"/>
          <w:u w:val="single"/>
        </w:rPr>
        <w:t>接入信号；打开相应通道，选择合适耦合方式；选择正确的触发源；设置合适的时间灵敏度、电压灵敏度；将图像调至屏幕合适位置；调节触发电平使</w:t>
      </w:r>
      <w:r w:rsidRPr="00932FA6">
        <w:rPr>
          <w:rFonts w:hint="eastAsia"/>
          <w:b/>
          <w:sz w:val="24"/>
          <w:szCs w:val="24"/>
          <w:u w:val="single"/>
        </w:rPr>
        <w:lastRenderedPageBreak/>
        <w:t>图像稳定。</w:t>
      </w:r>
    </w:p>
    <w:p w:rsidR="00B14161" w:rsidRPr="00932FA6" w:rsidRDefault="00B14161" w:rsidP="00932FA6">
      <w:pPr>
        <w:rPr>
          <w:b/>
          <w:sz w:val="24"/>
          <w:szCs w:val="24"/>
          <w:u w:val="single"/>
        </w:rPr>
      </w:pPr>
    </w:p>
    <w:p w:rsidR="00932FA6" w:rsidRPr="00654ED7" w:rsidRDefault="00654ED7" w:rsidP="00654ED7">
      <w:pPr>
        <w:rPr>
          <w:szCs w:val="21"/>
        </w:rPr>
      </w:pPr>
      <w:r w:rsidRPr="00654ED7">
        <w:rPr>
          <w:rFonts w:hint="eastAsia"/>
          <w:szCs w:val="21"/>
          <w:highlight w:val="lightGray"/>
        </w:rPr>
        <w:t>22</w:t>
      </w:r>
      <w:r w:rsidR="00932FA6" w:rsidRPr="00654ED7">
        <w:rPr>
          <w:rFonts w:hint="eastAsia"/>
          <w:szCs w:val="21"/>
        </w:rPr>
        <w:t>简述光标测量方法。</w:t>
      </w:r>
    </w:p>
    <w:p w:rsidR="00932FA6" w:rsidRDefault="00932FA6" w:rsidP="00932FA6">
      <w:pPr>
        <w:rPr>
          <w:b/>
          <w:sz w:val="24"/>
          <w:szCs w:val="24"/>
          <w:u w:val="single"/>
        </w:rPr>
      </w:pPr>
      <w:r>
        <w:rPr>
          <w:rFonts w:hint="eastAsia"/>
          <w:b/>
          <w:sz w:val="24"/>
          <w:szCs w:val="24"/>
          <w:u w:val="single"/>
        </w:rPr>
        <w:t>答：</w:t>
      </w:r>
      <w:r w:rsidRPr="00932FA6">
        <w:rPr>
          <w:rFonts w:hint="eastAsia"/>
          <w:b/>
          <w:sz w:val="24"/>
          <w:szCs w:val="24"/>
          <w:u w:val="single"/>
        </w:rPr>
        <w:t>按入</w:t>
      </w:r>
      <w:r w:rsidRPr="00932FA6">
        <w:rPr>
          <w:rFonts w:hint="eastAsia"/>
          <w:b/>
          <w:sz w:val="24"/>
          <w:szCs w:val="24"/>
          <w:u w:val="single"/>
        </w:rPr>
        <w:t>Cursors</w:t>
      </w:r>
      <w:r w:rsidRPr="00932FA6">
        <w:rPr>
          <w:rFonts w:hint="eastAsia"/>
          <w:b/>
          <w:sz w:val="24"/>
          <w:szCs w:val="24"/>
          <w:u w:val="single"/>
        </w:rPr>
        <w:t>按键，模式选择手动。选择待测通道作为源，选择合适光标标尺，旋转</w:t>
      </w:r>
      <w:r w:rsidRPr="00932FA6">
        <w:rPr>
          <w:rFonts w:hint="eastAsia"/>
          <w:b/>
          <w:sz w:val="24"/>
          <w:szCs w:val="24"/>
          <w:u w:val="single"/>
        </w:rPr>
        <w:t>Cursors</w:t>
      </w:r>
      <w:r w:rsidRPr="00932FA6">
        <w:rPr>
          <w:rFonts w:hint="eastAsia"/>
          <w:b/>
          <w:sz w:val="24"/>
          <w:szCs w:val="24"/>
          <w:u w:val="single"/>
        </w:rPr>
        <w:t>旋钮至测量位置，读出相应测量值。</w:t>
      </w:r>
    </w:p>
    <w:p w:rsidR="00B14161" w:rsidRPr="00932FA6" w:rsidRDefault="00B14161" w:rsidP="00932FA6">
      <w:pPr>
        <w:rPr>
          <w:b/>
          <w:sz w:val="24"/>
          <w:szCs w:val="24"/>
          <w:u w:val="single"/>
        </w:rPr>
      </w:pPr>
    </w:p>
    <w:p w:rsidR="00E4193E" w:rsidRPr="00654ED7" w:rsidRDefault="00654ED7" w:rsidP="00E4193E">
      <w:pPr>
        <w:rPr>
          <w:rFonts w:eastAsia="楷体_GB2312"/>
          <w:b/>
          <w:bCs/>
          <w:sz w:val="24"/>
          <w:szCs w:val="24"/>
        </w:rPr>
      </w:pPr>
      <w:r>
        <w:rPr>
          <w:rFonts w:eastAsia="楷体_GB2312" w:hint="eastAsia"/>
          <w:bCs/>
          <w:sz w:val="24"/>
          <w:szCs w:val="24"/>
        </w:rPr>
        <w:t>23</w:t>
      </w:r>
      <w:r w:rsidR="00E4193E" w:rsidRPr="00654ED7">
        <w:rPr>
          <w:rFonts w:eastAsia="楷体_GB2312" w:hint="eastAsia"/>
          <w:b/>
          <w:bCs/>
          <w:sz w:val="24"/>
          <w:szCs w:val="24"/>
        </w:rPr>
        <w:t>.</w:t>
      </w:r>
      <w:r w:rsidR="00E4193E" w:rsidRPr="00654ED7">
        <w:rPr>
          <w:rFonts w:eastAsia="楷体_GB2312" w:hint="eastAsia"/>
          <w:b/>
          <w:bCs/>
          <w:sz w:val="24"/>
          <w:szCs w:val="24"/>
        </w:rPr>
        <w:t>请说明放大倍数，输入电阻、输出电阻的测量方法及对应的</w:t>
      </w:r>
      <w:r w:rsidR="0027438F" w:rsidRPr="00654ED7">
        <w:rPr>
          <w:rFonts w:eastAsia="楷体_GB2312" w:hint="eastAsia"/>
          <w:b/>
          <w:bCs/>
          <w:sz w:val="24"/>
          <w:szCs w:val="24"/>
        </w:rPr>
        <w:t>测量</w:t>
      </w:r>
      <w:r w:rsidR="00E4193E" w:rsidRPr="00654ED7">
        <w:rPr>
          <w:rFonts w:eastAsia="楷体_GB2312" w:hint="eastAsia"/>
          <w:b/>
          <w:bCs/>
          <w:sz w:val="24"/>
          <w:szCs w:val="24"/>
        </w:rPr>
        <w:t>公式</w:t>
      </w:r>
      <w:r w:rsidR="0027438F" w:rsidRPr="00654ED7">
        <w:rPr>
          <w:rFonts w:eastAsia="楷体_GB2312" w:hint="eastAsia"/>
          <w:b/>
          <w:bCs/>
          <w:sz w:val="24"/>
          <w:szCs w:val="24"/>
        </w:rPr>
        <w:t>（非理论计算公式）</w:t>
      </w:r>
      <w:r w:rsidR="00E4193E" w:rsidRPr="00654ED7">
        <w:rPr>
          <w:rFonts w:eastAsia="楷体_GB2312" w:hint="eastAsia"/>
          <w:b/>
          <w:bCs/>
          <w:sz w:val="24"/>
          <w:szCs w:val="24"/>
        </w:rPr>
        <w:t>？</w:t>
      </w:r>
    </w:p>
    <w:p w:rsidR="00E4193E" w:rsidRPr="00654ED7" w:rsidRDefault="00E4193E" w:rsidP="00E4193E">
      <w:pPr>
        <w:rPr>
          <w:rFonts w:eastAsia="楷体_GB2312"/>
          <w:b/>
          <w:bCs/>
          <w:sz w:val="24"/>
          <w:szCs w:val="24"/>
          <w:u w:val="single"/>
        </w:rPr>
      </w:pPr>
      <w:r w:rsidRPr="00654ED7">
        <w:rPr>
          <w:rFonts w:eastAsia="楷体_GB2312" w:hint="eastAsia"/>
          <w:b/>
          <w:bCs/>
          <w:sz w:val="24"/>
          <w:szCs w:val="24"/>
          <w:u w:val="single"/>
        </w:rPr>
        <w:t>答：参考课本；</w:t>
      </w:r>
    </w:p>
    <w:p w:rsidR="00E4193E" w:rsidRDefault="00E4193E" w:rsidP="00E4193E">
      <w:pPr>
        <w:rPr>
          <w:rFonts w:eastAsia="楷体_GB2312"/>
          <w:bCs/>
          <w:sz w:val="24"/>
          <w:szCs w:val="24"/>
          <w:u w:val="single"/>
        </w:rPr>
      </w:pPr>
    </w:p>
    <w:p w:rsidR="00654ED7" w:rsidRDefault="00654ED7" w:rsidP="00E4193E">
      <w:pPr>
        <w:rPr>
          <w:rFonts w:eastAsia="楷体_GB2312"/>
          <w:bCs/>
          <w:sz w:val="24"/>
          <w:szCs w:val="24"/>
          <w:u w:val="single"/>
        </w:rPr>
      </w:pPr>
    </w:p>
    <w:p w:rsidR="00654ED7" w:rsidRPr="007D7C27" w:rsidRDefault="00654ED7" w:rsidP="00654ED7">
      <w:pPr>
        <w:rPr>
          <w:rFonts w:ascii="楷体_GB2312" w:eastAsia="楷体_GB2312"/>
          <w:bCs/>
          <w:sz w:val="24"/>
        </w:rPr>
      </w:pPr>
      <w:r>
        <w:rPr>
          <w:rFonts w:eastAsia="楷体_GB2312" w:hint="eastAsia"/>
          <w:bCs/>
          <w:sz w:val="24"/>
          <w:szCs w:val="24"/>
          <w:u w:val="single"/>
        </w:rPr>
        <w:t>24</w:t>
      </w:r>
      <w:r>
        <w:rPr>
          <w:rFonts w:ascii="楷体_GB2312" w:eastAsia="楷体_GB2312" w:hint="eastAsia"/>
          <w:b/>
          <w:bCs/>
          <w:sz w:val="24"/>
        </w:rPr>
        <w:t>、</w:t>
      </w:r>
      <w:r w:rsidRPr="007D7C27">
        <w:rPr>
          <w:rFonts w:ascii="楷体_GB2312" w:eastAsia="楷体_GB2312" w:hint="eastAsia"/>
          <w:bCs/>
          <w:sz w:val="24"/>
        </w:rPr>
        <w:t>观察放大器的输出波形时，如示波器上不显示任何波形，请问该如何排除故障，使得示波器上显示正确的波形？</w:t>
      </w:r>
    </w:p>
    <w:p w:rsidR="00654ED7" w:rsidRPr="007D7C27" w:rsidRDefault="00654ED7" w:rsidP="00654ED7">
      <w:pPr>
        <w:rPr>
          <w:rFonts w:ascii="楷体_GB2312" w:eastAsia="楷体_GB2312"/>
          <w:b/>
          <w:bCs/>
          <w:sz w:val="24"/>
          <w:u w:val="single"/>
        </w:rPr>
      </w:pPr>
      <w:r w:rsidRPr="007D7C27">
        <w:rPr>
          <w:rFonts w:ascii="楷体_GB2312" w:eastAsia="楷体_GB2312" w:hint="eastAsia"/>
          <w:b/>
          <w:bCs/>
          <w:sz w:val="24"/>
          <w:u w:val="single"/>
        </w:rPr>
        <w:t>答：当示波器上无法显示输出波形的时候，可能的原因非常多样；信号发生器的不当使用、电路的搭接错误、设置错误的静态工作点、示波器的不正确使用以及信号发生器和搭接电路之间和搭接电路和示波器之间的不正确连接，都有可能大致示波器上无法显示输出波形。</w:t>
      </w:r>
    </w:p>
    <w:p w:rsidR="00654ED7" w:rsidRPr="007D7C27" w:rsidRDefault="00654ED7" w:rsidP="00654ED7">
      <w:pPr>
        <w:ind w:firstLineChars="200" w:firstLine="482"/>
        <w:rPr>
          <w:rFonts w:ascii="楷体_GB2312" w:eastAsia="楷体_GB2312"/>
          <w:b/>
          <w:bCs/>
          <w:sz w:val="24"/>
          <w:u w:val="single"/>
        </w:rPr>
      </w:pPr>
      <w:r w:rsidRPr="007D7C27">
        <w:rPr>
          <w:rFonts w:ascii="楷体_GB2312" w:eastAsia="楷体_GB2312" w:hint="eastAsia"/>
          <w:b/>
          <w:bCs/>
          <w:sz w:val="24"/>
          <w:u w:val="single"/>
        </w:rPr>
        <w:t>在故障原因多种多样的情况系，为了快速找出故障根源，应遵循如下步骤进行排查：</w:t>
      </w:r>
    </w:p>
    <w:p w:rsidR="00654ED7" w:rsidRPr="007D7C27" w:rsidRDefault="00654ED7" w:rsidP="00654ED7">
      <w:pPr>
        <w:ind w:leftChars="-270" w:left="-1" w:hangingChars="235" w:hanging="566"/>
        <w:rPr>
          <w:rFonts w:ascii="楷体_GB2312" w:eastAsia="楷体_GB2312"/>
          <w:b/>
          <w:bCs/>
          <w:sz w:val="24"/>
          <w:u w:val="single"/>
        </w:rPr>
      </w:pPr>
      <w:r w:rsidRPr="007D7C27">
        <w:rPr>
          <w:rFonts w:ascii="楷体_GB2312" w:eastAsia="楷体_GB2312" w:hint="eastAsia"/>
          <w:b/>
          <w:bCs/>
          <w:sz w:val="24"/>
        </w:rPr>
        <w:t xml:space="preserve">     </w:t>
      </w:r>
      <w:r w:rsidRPr="007D7C27">
        <w:rPr>
          <w:rFonts w:ascii="楷体_GB2312" w:eastAsia="楷体_GB2312" w:hint="eastAsia"/>
          <w:b/>
          <w:bCs/>
          <w:sz w:val="24"/>
          <w:u w:val="single"/>
        </w:rPr>
        <w:t xml:space="preserve">    1.检查信号发生器和搭接电路以及搭接电路和示波器直接的连接是否正确，如果不正确，改正后，查看是否能显示输出波形，如果可以，说明问题出在连接线，如果不行，继续下面步骤;</w:t>
      </w:r>
    </w:p>
    <w:p w:rsidR="00654ED7" w:rsidRPr="007D7C27" w:rsidRDefault="00654ED7" w:rsidP="00654ED7">
      <w:pPr>
        <w:ind w:firstLineChars="250" w:firstLine="602"/>
        <w:rPr>
          <w:b/>
          <w:sz w:val="24"/>
          <w:szCs w:val="24"/>
          <w:u w:val="single"/>
        </w:rPr>
      </w:pPr>
      <w:r w:rsidRPr="007D7C27">
        <w:rPr>
          <w:rFonts w:hint="eastAsia"/>
          <w:b/>
          <w:sz w:val="24"/>
          <w:szCs w:val="24"/>
          <w:u w:val="single"/>
        </w:rPr>
        <w:t xml:space="preserve">2 </w:t>
      </w:r>
      <w:r w:rsidRPr="007D7C27">
        <w:rPr>
          <w:rFonts w:hint="eastAsia"/>
          <w:b/>
          <w:sz w:val="24"/>
          <w:szCs w:val="24"/>
          <w:u w:val="single"/>
        </w:rPr>
        <w:t>检查是否示波器故障：对示波器进行自检，确认示波器设置正确；用设置正确的示波器再次观察输出信号，看看此时是否有输出信号，如果有，则说明故障原因在示波器设置；问题解决；如依然无法显示，继续下面步骤；</w:t>
      </w:r>
    </w:p>
    <w:p w:rsidR="00654ED7" w:rsidRPr="007D7C27" w:rsidRDefault="00654ED7" w:rsidP="00654ED7">
      <w:pPr>
        <w:ind w:firstLineChars="250" w:firstLine="602"/>
        <w:rPr>
          <w:b/>
          <w:sz w:val="24"/>
          <w:szCs w:val="24"/>
          <w:u w:val="single"/>
        </w:rPr>
      </w:pPr>
      <w:r w:rsidRPr="007D7C27">
        <w:rPr>
          <w:rFonts w:hint="eastAsia"/>
          <w:b/>
          <w:sz w:val="24"/>
          <w:szCs w:val="24"/>
          <w:u w:val="single"/>
        </w:rPr>
        <w:t>3</w:t>
      </w:r>
      <w:r w:rsidRPr="007D7C27">
        <w:rPr>
          <w:rFonts w:hint="eastAsia"/>
          <w:b/>
          <w:sz w:val="24"/>
          <w:szCs w:val="24"/>
          <w:u w:val="single"/>
        </w:rPr>
        <w:t>将信号发生器和示波器直接相连</w:t>
      </w:r>
      <w:r w:rsidRPr="007D7C27">
        <w:rPr>
          <w:rFonts w:hint="eastAsia"/>
          <w:b/>
          <w:sz w:val="24"/>
          <w:szCs w:val="24"/>
          <w:u w:val="single"/>
        </w:rPr>
        <w:t>(</w:t>
      </w:r>
      <w:r w:rsidRPr="007D7C27">
        <w:rPr>
          <w:rFonts w:hint="eastAsia"/>
          <w:b/>
          <w:sz w:val="24"/>
          <w:szCs w:val="24"/>
          <w:u w:val="single"/>
        </w:rPr>
        <w:t>信号发生器的输出信号此时不要接入搭接的电路</w:t>
      </w:r>
      <w:r w:rsidRPr="007D7C27">
        <w:rPr>
          <w:rFonts w:hint="eastAsia"/>
          <w:b/>
          <w:sz w:val="24"/>
          <w:szCs w:val="24"/>
          <w:u w:val="single"/>
        </w:rPr>
        <w:t>)</w:t>
      </w:r>
      <w:r w:rsidRPr="007D7C27">
        <w:rPr>
          <w:rFonts w:hint="eastAsia"/>
          <w:b/>
          <w:sz w:val="24"/>
          <w:szCs w:val="24"/>
          <w:u w:val="single"/>
        </w:rPr>
        <w:t>并调整示波器，看看示波器上是否可以正确显示输入信号；如果不行，说明信号发生器输出的信号有问题，排除信号发生器的设置错误，直至在示波器上正确显示输入信号；</w:t>
      </w:r>
    </w:p>
    <w:p w:rsidR="00654ED7" w:rsidRPr="007D7C27" w:rsidRDefault="00654ED7" w:rsidP="00654ED7">
      <w:pPr>
        <w:ind w:leftChars="-125" w:left="-263" w:firstLineChars="350" w:firstLine="843"/>
        <w:rPr>
          <w:b/>
          <w:sz w:val="24"/>
          <w:szCs w:val="24"/>
          <w:u w:val="single"/>
        </w:rPr>
      </w:pPr>
      <w:r w:rsidRPr="007D7C27">
        <w:rPr>
          <w:rFonts w:hint="eastAsia"/>
          <w:b/>
          <w:sz w:val="24"/>
          <w:szCs w:val="24"/>
          <w:u w:val="single"/>
        </w:rPr>
        <w:t>4</w:t>
      </w:r>
      <w:r w:rsidRPr="007D7C27">
        <w:rPr>
          <w:rFonts w:hint="eastAsia"/>
          <w:b/>
          <w:sz w:val="24"/>
          <w:szCs w:val="24"/>
          <w:u w:val="single"/>
        </w:rPr>
        <w:t>将经检查确认的信号发生器输出信号输入搭接的电路，用示波器查看搭接电路的输出信号，看看此时是否可以正确观察到放大信号，如果可以，说明此前的故障存在于信号发生器，故障解决；如果不能，请继续下面步骤；</w:t>
      </w:r>
    </w:p>
    <w:p w:rsidR="00654ED7" w:rsidRPr="007D7C27" w:rsidRDefault="00654ED7" w:rsidP="00654ED7">
      <w:pPr>
        <w:ind w:leftChars="-125" w:left="-263" w:firstLineChars="350" w:firstLine="843"/>
        <w:rPr>
          <w:b/>
          <w:sz w:val="24"/>
          <w:szCs w:val="24"/>
          <w:u w:val="single"/>
        </w:rPr>
      </w:pPr>
      <w:r w:rsidRPr="007D7C27">
        <w:rPr>
          <w:rFonts w:hint="eastAsia"/>
          <w:b/>
          <w:sz w:val="24"/>
          <w:szCs w:val="24"/>
          <w:u w:val="single"/>
        </w:rPr>
        <w:t>5</w:t>
      </w:r>
      <w:r w:rsidRPr="007D7C27">
        <w:rPr>
          <w:rFonts w:hint="eastAsia"/>
          <w:b/>
          <w:sz w:val="24"/>
          <w:szCs w:val="24"/>
          <w:u w:val="single"/>
        </w:rPr>
        <w:t>将搭接电路输入的交流信号断开，检查三极管的静态工作点是否正确，如果不正确，重新调整电位器或者检查电路搭接，使得静态工作点恢复原先的测量值；</w:t>
      </w:r>
    </w:p>
    <w:p w:rsidR="00654ED7" w:rsidRPr="007D7C27" w:rsidRDefault="00654ED7" w:rsidP="00654ED7">
      <w:pPr>
        <w:ind w:leftChars="-107" w:left="-225" w:firstLineChars="300" w:firstLine="723"/>
        <w:rPr>
          <w:b/>
          <w:sz w:val="24"/>
          <w:szCs w:val="24"/>
          <w:u w:val="single"/>
        </w:rPr>
      </w:pPr>
      <w:r w:rsidRPr="007D7C27">
        <w:rPr>
          <w:rFonts w:hint="eastAsia"/>
          <w:b/>
          <w:sz w:val="24"/>
          <w:szCs w:val="24"/>
          <w:u w:val="single"/>
        </w:rPr>
        <w:t>6</w:t>
      </w:r>
      <w:r w:rsidRPr="007D7C27">
        <w:rPr>
          <w:rFonts w:hint="eastAsia"/>
          <w:b/>
          <w:sz w:val="24"/>
          <w:szCs w:val="24"/>
          <w:u w:val="single"/>
        </w:rPr>
        <w:t>重新为搭接电路接入输入信号，查看示波器是否可以正确显示输出信号，如果可以，说明故障原因是自上次测得正确的静态工作点后，电路因人为原因发生了故障；故障自此解决；如果依然不行，继续下面步骤；</w:t>
      </w:r>
    </w:p>
    <w:p w:rsidR="00654ED7" w:rsidRPr="007D7C27" w:rsidRDefault="00654ED7" w:rsidP="00654ED7">
      <w:pPr>
        <w:ind w:leftChars="-125" w:left="-263" w:firstLineChars="350" w:firstLine="843"/>
        <w:rPr>
          <w:b/>
          <w:sz w:val="24"/>
          <w:szCs w:val="24"/>
          <w:u w:val="single"/>
        </w:rPr>
      </w:pPr>
      <w:r w:rsidRPr="007D7C27">
        <w:rPr>
          <w:rFonts w:hint="eastAsia"/>
          <w:b/>
          <w:sz w:val="24"/>
          <w:szCs w:val="24"/>
          <w:u w:val="single"/>
        </w:rPr>
        <w:t>7</w:t>
      </w:r>
      <w:r w:rsidRPr="007D7C27">
        <w:rPr>
          <w:rFonts w:hint="eastAsia"/>
          <w:b/>
          <w:sz w:val="24"/>
          <w:szCs w:val="24"/>
          <w:u w:val="single"/>
        </w:rPr>
        <w:t>将示波器探头从输入信号端点开始，顺着电路中信号的走向，顺次检查各个端点位置，若某一端点无法显示波形，则该端点附件出错，排除故障后，重新查看输出波形是否存在；</w:t>
      </w:r>
    </w:p>
    <w:p w:rsidR="00654ED7" w:rsidRPr="007D7C27" w:rsidRDefault="00654ED7" w:rsidP="00654ED7">
      <w:pPr>
        <w:ind w:leftChars="-125" w:left="-263" w:firstLineChars="350" w:firstLine="843"/>
        <w:rPr>
          <w:b/>
          <w:sz w:val="24"/>
          <w:szCs w:val="24"/>
          <w:u w:val="single"/>
        </w:rPr>
      </w:pPr>
      <w:r w:rsidRPr="007D7C27">
        <w:rPr>
          <w:rFonts w:hint="eastAsia"/>
          <w:b/>
          <w:sz w:val="24"/>
          <w:szCs w:val="24"/>
          <w:u w:val="single"/>
        </w:rPr>
        <w:t>通常经以上</w:t>
      </w:r>
      <w:r w:rsidRPr="007D7C27">
        <w:rPr>
          <w:rFonts w:hint="eastAsia"/>
          <w:b/>
          <w:sz w:val="24"/>
          <w:szCs w:val="24"/>
          <w:u w:val="single"/>
        </w:rPr>
        <w:t>8</w:t>
      </w:r>
      <w:r w:rsidRPr="007D7C27">
        <w:rPr>
          <w:rFonts w:hint="eastAsia"/>
          <w:b/>
          <w:sz w:val="24"/>
          <w:szCs w:val="24"/>
          <w:u w:val="single"/>
        </w:rPr>
        <w:t>个步骤在大部分情况下，可以使得示波器正确显示输出波形。</w:t>
      </w:r>
    </w:p>
    <w:p w:rsidR="00654ED7" w:rsidRPr="00654ED7" w:rsidRDefault="00654ED7" w:rsidP="00E4193E">
      <w:pPr>
        <w:rPr>
          <w:rFonts w:eastAsia="楷体_GB2312"/>
          <w:bCs/>
          <w:sz w:val="24"/>
          <w:szCs w:val="24"/>
          <w:u w:val="single"/>
        </w:rPr>
      </w:pPr>
    </w:p>
    <w:sectPr w:rsidR="00654ED7" w:rsidRPr="00654ED7" w:rsidSect="00FA4201">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3653" w:rsidRDefault="001E3653" w:rsidP="005D52E0">
      <w:r>
        <w:separator/>
      </w:r>
    </w:p>
  </w:endnote>
  <w:endnote w:type="continuationSeparator" w:id="1">
    <w:p w:rsidR="001E3653" w:rsidRDefault="001E3653" w:rsidP="005D52E0">
      <w:r>
        <w:continuationSeparator/>
      </w:r>
    </w:p>
  </w:endnote>
</w:endnotes>
</file>

<file path=word/fontTable.xml><?xml version="1.0" encoding="utf-8"?>
<w:fonts xmlns:r="http://schemas.openxmlformats.org/officeDocument/2006/relationships" xmlns:w="http://schemas.openxmlformats.org/wordprocessingml/2006/main">
  <w:font w:name="楷体_GB2312">
    <w:altName w:val="楷体"/>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50708255"/>
      <w:docPartObj>
        <w:docPartGallery w:val="Page Numbers (Bottom of Page)"/>
        <w:docPartUnique/>
      </w:docPartObj>
    </w:sdtPr>
    <w:sdtContent>
      <w:p w:rsidR="00B14161" w:rsidRDefault="006F5324">
        <w:pPr>
          <w:pStyle w:val="a5"/>
          <w:jc w:val="right"/>
        </w:pPr>
        <w:r>
          <w:fldChar w:fldCharType="begin"/>
        </w:r>
        <w:r w:rsidR="00B14161">
          <w:instrText>PAGE   \* MERGEFORMAT</w:instrText>
        </w:r>
        <w:r>
          <w:fldChar w:fldCharType="separate"/>
        </w:r>
        <w:r w:rsidR="00346900" w:rsidRPr="00346900">
          <w:rPr>
            <w:noProof/>
            <w:lang w:val="zh-CN"/>
          </w:rPr>
          <w:t>4</w:t>
        </w:r>
        <w:r>
          <w:fldChar w:fldCharType="end"/>
        </w:r>
      </w:p>
    </w:sdtContent>
  </w:sdt>
  <w:p w:rsidR="00B14161" w:rsidRDefault="00B14161">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3653" w:rsidRDefault="001E3653" w:rsidP="005D52E0">
      <w:r>
        <w:separator/>
      </w:r>
    </w:p>
  </w:footnote>
  <w:footnote w:type="continuationSeparator" w:id="1">
    <w:p w:rsidR="001E3653" w:rsidRDefault="001E3653" w:rsidP="005D52E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multilevel"/>
    <w:tmpl w:val="0000000A"/>
    <w:lvl w:ilvl="0">
      <w:start w:val="1"/>
      <w:numFmt w:val="decimal"/>
      <w:lvlText w:val="%1、"/>
      <w:lvlJc w:val="left"/>
      <w:pPr>
        <w:ind w:left="360" w:hanging="360"/>
      </w:pPr>
      <w:rPr>
        <w:rFonts w:ascii="楷体_GB2312"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000000B"/>
    <w:multiLevelType w:val="multilevel"/>
    <w:tmpl w:val="0000000B"/>
    <w:lvl w:ilvl="0">
      <w:start w:val="1"/>
      <w:numFmt w:val="upperLetter"/>
      <w:lvlText w:val="%1、"/>
      <w:lvlJc w:val="left"/>
      <w:pPr>
        <w:tabs>
          <w:tab w:val="num" w:pos="0"/>
        </w:tabs>
        <w:ind w:left="984" w:hanging="360"/>
      </w:pPr>
      <w:rPr>
        <w:rFonts w:hint="default"/>
      </w:rPr>
    </w:lvl>
    <w:lvl w:ilvl="1">
      <w:start w:val="1"/>
      <w:numFmt w:val="lowerLetter"/>
      <w:lvlText w:val="%2)"/>
      <w:lvlJc w:val="left"/>
      <w:pPr>
        <w:tabs>
          <w:tab w:val="num" w:pos="0"/>
        </w:tabs>
        <w:ind w:left="1464" w:hanging="420"/>
      </w:pPr>
    </w:lvl>
    <w:lvl w:ilvl="2">
      <w:start w:val="1"/>
      <w:numFmt w:val="lowerRoman"/>
      <w:lvlText w:val="%3."/>
      <w:lvlJc w:val="right"/>
      <w:pPr>
        <w:tabs>
          <w:tab w:val="num" w:pos="0"/>
        </w:tabs>
        <w:ind w:left="1884" w:hanging="420"/>
      </w:pPr>
    </w:lvl>
    <w:lvl w:ilvl="3">
      <w:start w:val="1"/>
      <w:numFmt w:val="decimal"/>
      <w:lvlText w:val="%4."/>
      <w:lvlJc w:val="left"/>
      <w:pPr>
        <w:tabs>
          <w:tab w:val="num" w:pos="0"/>
        </w:tabs>
        <w:ind w:left="2304" w:hanging="420"/>
      </w:pPr>
    </w:lvl>
    <w:lvl w:ilvl="4">
      <w:start w:val="1"/>
      <w:numFmt w:val="lowerLetter"/>
      <w:lvlText w:val="%5)"/>
      <w:lvlJc w:val="left"/>
      <w:pPr>
        <w:tabs>
          <w:tab w:val="num" w:pos="0"/>
        </w:tabs>
        <w:ind w:left="2724" w:hanging="420"/>
      </w:pPr>
    </w:lvl>
    <w:lvl w:ilvl="5">
      <w:start w:val="1"/>
      <w:numFmt w:val="lowerRoman"/>
      <w:lvlText w:val="%6."/>
      <w:lvlJc w:val="right"/>
      <w:pPr>
        <w:tabs>
          <w:tab w:val="num" w:pos="0"/>
        </w:tabs>
        <w:ind w:left="3144" w:hanging="420"/>
      </w:pPr>
    </w:lvl>
    <w:lvl w:ilvl="6">
      <w:start w:val="1"/>
      <w:numFmt w:val="decimal"/>
      <w:lvlText w:val="%7."/>
      <w:lvlJc w:val="left"/>
      <w:pPr>
        <w:tabs>
          <w:tab w:val="num" w:pos="0"/>
        </w:tabs>
        <w:ind w:left="3564" w:hanging="420"/>
      </w:pPr>
    </w:lvl>
    <w:lvl w:ilvl="7">
      <w:start w:val="1"/>
      <w:numFmt w:val="lowerLetter"/>
      <w:lvlText w:val="%8)"/>
      <w:lvlJc w:val="left"/>
      <w:pPr>
        <w:tabs>
          <w:tab w:val="num" w:pos="0"/>
        </w:tabs>
        <w:ind w:left="3984" w:hanging="420"/>
      </w:pPr>
    </w:lvl>
    <w:lvl w:ilvl="8">
      <w:start w:val="1"/>
      <w:numFmt w:val="lowerRoman"/>
      <w:lvlText w:val="%9."/>
      <w:lvlJc w:val="right"/>
      <w:pPr>
        <w:tabs>
          <w:tab w:val="num" w:pos="0"/>
        </w:tabs>
        <w:ind w:left="4404" w:hanging="420"/>
      </w:pPr>
    </w:lvl>
  </w:abstractNum>
  <w:abstractNum w:abstractNumId="2">
    <w:nsid w:val="0000000C"/>
    <w:multiLevelType w:val="multilevel"/>
    <w:tmpl w:val="0000000C"/>
    <w:lvl w:ilvl="0">
      <w:start w:val="1"/>
      <w:numFmt w:val="decimal"/>
      <w:lvlText w:val="%1."/>
      <w:lvlJc w:val="left"/>
      <w:pPr>
        <w:ind w:left="1050" w:hanging="630"/>
      </w:pPr>
      <w:rPr>
        <w:rFonts w:hint="default"/>
        <w:b/>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nsid w:val="0000000D"/>
    <w:multiLevelType w:val="multilevel"/>
    <w:tmpl w:val="0000000D"/>
    <w:lvl w:ilvl="0">
      <w:start w:val="1"/>
      <w:numFmt w:val="decimal"/>
      <w:lvlText w:val="%1."/>
      <w:lvlJc w:val="left"/>
      <w:pPr>
        <w:ind w:left="624" w:hanging="420"/>
      </w:pPr>
      <w:rPr>
        <w:rFonts w:hint="default"/>
      </w:rPr>
    </w:lvl>
    <w:lvl w:ilvl="1">
      <w:start w:val="1"/>
      <w:numFmt w:val="lowerLetter"/>
      <w:lvlText w:val="%2)"/>
      <w:lvlJc w:val="left"/>
      <w:pPr>
        <w:ind w:left="1044" w:hanging="420"/>
      </w:pPr>
    </w:lvl>
    <w:lvl w:ilvl="2">
      <w:start w:val="1"/>
      <w:numFmt w:val="lowerRoman"/>
      <w:lvlText w:val="%3."/>
      <w:lvlJc w:val="right"/>
      <w:pPr>
        <w:ind w:left="1464" w:hanging="420"/>
      </w:pPr>
    </w:lvl>
    <w:lvl w:ilvl="3">
      <w:start w:val="1"/>
      <w:numFmt w:val="decimal"/>
      <w:lvlText w:val="%4."/>
      <w:lvlJc w:val="left"/>
      <w:pPr>
        <w:ind w:left="1838" w:hanging="420"/>
      </w:pPr>
    </w:lvl>
    <w:lvl w:ilvl="4">
      <w:start w:val="1"/>
      <w:numFmt w:val="lowerLetter"/>
      <w:lvlText w:val="%5)"/>
      <w:lvlJc w:val="left"/>
      <w:pPr>
        <w:ind w:left="2304" w:hanging="420"/>
      </w:pPr>
    </w:lvl>
    <w:lvl w:ilvl="5">
      <w:start w:val="1"/>
      <w:numFmt w:val="lowerRoman"/>
      <w:lvlText w:val="%6."/>
      <w:lvlJc w:val="right"/>
      <w:pPr>
        <w:ind w:left="2724" w:hanging="420"/>
      </w:pPr>
    </w:lvl>
    <w:lvl w:ilvl="6">
      <w:start w:val="1"/>
      <w:numFmt w:val="decimal"/>
      <w:lvlText w:val="%7."/>
      <w:lvlJc w:val="left"/>
      <w:pPr>
        <w:ind w:left="3144" w:hanging="420"/>
      </w:pPr>
    </w:lvl>
    <w:lvl w:ilvl="7">
      <w:start w:val="1"/>
      <w:numFmt w:val="lowerLetter"/>
      <w:lvlText w:val="%8)"/>
      <w:lvlJc w:val="left"/>
      <w:pPr>
        <w:ind w:left="3564" w:hanging="420"/>
      </w:pPr>
    </w:lvl>
    <w:lvl w:ilvl="8">
      <w:start w:val="1"/>
      <w:numFmt w:val="lowerRoman"/>
      <w:lvlText w:val="%9."/>
      <w:lvlJc w:val="right"/>
      <w:pPr>
        <w:ind w:left="3984" w:hanging="420"/>
      </w:pPr>
    </w:lvl>
  </w:abstractNum>
  <w:abstractNum w:abstractNumId="4">
    <w:nsid w:val="0000000E"/>
    <w:multiLevelType w:val="singleLevel"/>
    <w:tmpl w:val="0000000E"/>
    <w:lvl w:ilvl="0">
      <w:start w:val="1"/>
      <w:numFmt w:val="japaneseCounting"/>
      <w:lvlText w:val="%1、"/>
      <w:lvlJc w:val="left"/>
      <w:pPr>
        <w:tabs>
          <w:tab w:val="num" w:pos="480"/>
        </w:tabs>
        <w:ind w:left="480" w:hanging="480"/>
      </w:pPr>
      <w:rPr>
        <w:rFonts w:hint="eastAsia"/>
      </w:rPr>
    </w:lvl>
  </w:abstractNum>
  <w:abstractNum w:abstractNumId="5">
    <w:nsid w:val="0000000F"/>
    <w:multiLevelType w:val="multilevel"/>
    <w:tmpl w:val="0000000F"/>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04306144"/>
    <w:multiLevelType w:val="hybridMultilevel"/>
    <w:tmpl w:val="AF4C6EF6"/>
    <w:lvl w:ilvl="0" w:tplc="33720428">
      <w:start w:val="3"/>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7">
    <w:nsid w:val="0F9B5527"/>
    <w:multiLevelType w:val="hybridMultilevel"/>
    <w:tmpl w:val="F9500C44"/>
    <w:lvl w:ilvl="0" w:tplc="71006B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0C62C7E"/>
    <w:multiLevelType w:val="hybridMultilevel"/>
    <w:tmpl w:val="EB2A7384"/>
    <w:lvl w:ilvl="0" w:tplc="D598D892">
      <w:start w:val="1"/>
      <w:numFmt w:val="decimal"/>
      <w:lvlText w:val="%1."/>
      <w:lvlJc w:val="left"/>
      <w:pPr>
        <w:ind w:left="502"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9">
    <w:nsid w:val="14BD5D8F"/>
    <w:multiLevelType w:val="hybridMultilevel"/>
    <w:tmpl w:val="E8ACB504"/>
    <w:lvl w:ilvl="0" w:tplc="58BA5374">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6B5401D"/>
    <w:multiLevelType w:val="multilevel"/>
    <w:tmpl w:val="9C84F0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start w:val="1"/>
      <w:numFmt w:val="decimal"/>
      <w:lvlText w:val="%3．"/>
      <w:lvlJc w:val="left"/>
      <w:pPr>
        <w:ind w:left="2535" w:hanging="735"/>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09E3E31"/>
    <w:multiLevelType w:val="hybridMultilevel"/>
    <w:tmpl w:val="9AC064BA"/>
    <w:lvl w:ilvl="0" w:tplc="AABCA350">
      <w:start w:val="1"/>
      <w:numFmt w:val="decimal"/>
      <w:lvlText w:val="（%1）"/>
      <w:lvlJc w:val="left"/>
      <w:pPr>
        <w:ind w:left="720" w:hanging="720"/>
      </w:pPr>
      <w:rPr>
        <w:rFonts w:hint="default"/>
        <w:b w:val="0"/>
        <w:lang w:val="en-US"/>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2">
    <w:nsid w:val="41CF6BFE"/>
    <w:multiLevelType w:val="hybridMultilevel"/>
    <w:tmpl w:val="4A96BCF8"/>
    <w:lvl w:ilvl="0" w:tplc="5B94AA50">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3">
    <w:nsid w:val="52DA31ED"/>
    <w:multiLevelType w:val="hybridMultilevel"/>
    <w:tmpl w:val="1CDED9A2"/>
    <w:lvl w:ilvl="0" w:tplc="1764AF42">
      <w:start w:val="1"/>
      <w:numFmt w:val="decimal"/>
      <w:lvlText w:val="%1．"/>
      <w:lvlJc w:val="left"/>
      <w:pPr>
        <w:ind w:left="975" w:hanging="375"/>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4">
    <w:nsid w:val="5BF17395"/>
    <w:multiLevelType w:val="hybridMultilevel"/>
    <w:tmpl w:val="2EE449EA"/>
    <w:lvl w:ilvl="0" w:tplc="45402760">
      <w:start w:val="1"/>
      <w:numFmt w:val="decimal"/>
      <w:lvlText w:val="（%1）"/>
      <w:lvlJc w:val="left"/>
      <w:pPr>
        <w:ind w:left="870" w:hanging="420"/>
      </w:pPr>
      <w:rPr>
        <w:rFonts w:hint="default"/>
        <w:lang w:val="en-US"/>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15">
    <w:nsid w:val="66040651"/>
    <w:multiLevelType w:val="hybridMultilevel"/>
    <w:tmpl w:val="69008668"/>
    <w:lvl w:ilvl="0" w:tplc="4A227B08">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6C72BF3"/>
    <w:multiLevelType w:val="hybridMultilevel"/>
    <w:tmpl w:val="ED2A0F86"/>
    <w:lvl w:ilvl="0" w:tplc="5AE47AC2">
      <w:start w:val="1"/>
      <w:numFmt w:val="decimal"/>
      <w:lvlText w:val="（%1）"/>
      <w:lvlJc w:val="left"/>
      <w:pPr>
        <w:ind w:left="1004" w:hanging="7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7">
    <w:nsid w:val="69646391"/>
    <w:multiLevelType w:val="hybridMultilevel"/>
    <w:tmpl w:val="66787246"/>
    <w:lvl w:ilvl="0" w:tplc="4236A040">
      <w:start w:val="1"/>
      <w:numFmt w:val="lowerLetter"/>
      <w:lvlText w:val="(%1)"/>
      <w:lvlJc w:val="left"/>
      <w:pPr>
        <w:ind w:left="480" w:hanging="360"/>
      </w:pPr>
      <w:rPr>
        <w:rFonts w:hint="default"/>
        <w:sz w:val="24"/>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8">
    <w:nsid w:val="6B0C6DBA"/>
    <w:multiLevelType w:val="hybridMultilevel"/>
    <w:tmpl w:val="E97E3ABC"/>
    <w:lvl w:ilvl="0" w:tplc="DFECEDBC">
      <w:start w:val="1"/>
      <w:numFmt w:val="decimal"/>
      <w:lvlText w:val="%1."/>
      <w:lvlJc w:val="left"/>
      <w:pPr>
        <w:ind w:left="502"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9">
    <w:nsid w:val="707F0A46"/>
    <w:multiLevelType w:val="hybridMultilevel"/>
    <w:tmpl w:val="D1148582"/>
    <w:lvl w:ilvl="0" w:tplc="6C428DA4">
      <w:start w:val="1"/>
      <w:numFmt w:val="decimal"/>
      <w:lvlText w:val="（%1）"/>
      <w:lvlJc w:val="left"/>
      <w:pPr>
        <w:ind w:left="1004"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4633D34"/>
    <w:multiLevelType w:val="hybridMultilevel"/>
    <w:tmpl w:val="3A22BB0E"/>
    <w:lvl w:ilvl="0" w:tplc="A09856C6">
      <w:start w:val="1"/>
      <w:numFmt w:val="japaneseCounting"/>
      <w:lvlText w:val="%1．"/>
      <w:lvlJc w:val="left"/>
      <w:pPr>
        <w:ind w:left="720" w:hanging="720"/>
      </w:pPr>
      <w:rPr>
        <w:rFonts w:hint="default"/>
        <w:b/>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11"/>
  </w:num>
  <w:num w:numId="3">
    <w:abstractNumId w:val="15"/>
  </w:num>
  <w:num w:numId="4">
    <w:abstractNumId w:val="14"/>
  </w:num>
  <w:num w:numId="5">
    <w:abstractNumId w:val="20"/>
  </w:num>
  <w:num w:numId="6">
    <w:abstractNumId w:val="18"/>
  </w:num>
  <w:num w:numId="7">
    <w:abstractNumId w:val="9"/>
  </w:num>
  <w:num w:numId="8">
    <w:abstractNumId w:val="8"/>
  </w:num>
  <w:num w:numId="9">
    <w:abstractNumId w:val="17"/>
  </w:num>
  <w:num w:numId="10">
    <w:abstractNumId w:val="7"/>
  </w:num>
  <w:num w:numId="11">
    <w:abstractNumId w:val="10"/>
  </w:num>
  <w:num w:numId="12">
    <w:abstractNumId w:val="16"/>
  </w:num>
  <w:num w:numId="13">
    <w:abstractNumId w:val="6"/>
  </w:num>
  <w:num w:numId="14">
    <w:abstractNumId w:val="12"/>
  </w:num>
  <w:num w:numId="15">
    <w:abstractNumId w:val="13"/>
  </w:num>
  <w:num w:numId="16">
    <w:abstractNumId w:val="4"/>
  </w:num>
  <w:num w:numId="17">
    <w:abstractNumId w:val="0"/>
  </w:num>
  <w:num w:numId="18">
    <w:abstractNumId w:val="2"/>
  </w:num>
  <w:num w:numId="19">
    <w:abstractNumId w:val="3"/>
  </w:num>
  <w:num w:numId="20">
    <w:abstractNumId w:val="1"/>
  </w:num>
  <w:num w:numId="2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C3970"/>
    <w:rsid w:val="000012C0"/>
    <w:rsid w:val="00055935"/>
    <w:rsid w:val="00062F5C"/>
    <w:rsid w:val="00085F0C"/>
    <w:rsid w:val="000C653B"/>
    <w:rsid w:val="001335A6"/>
    <w:rsid w:val="00153A26"/>
    <w:rsid w:val="001E3653"/>
    <w:rsid w:val="00247BFD"/>
    <w:rsid w:val="0027438F"/>
    <w:rsid w:val="00295018"/>
    <w:rsid w:val="002A26D3"/>
    <w:rsid w:val="002C26BC"/>
    <w:rsid w:val="00346900"/>
    <w:rsid w:val="00386400"/>
    <w:rsid w:val="003E73DA"/>
    <w:rsid w:val="0043120B"/>
    <w:rsid w:val="00470ABD"/>
    <w:rsid w:val="004E18C6"/>
    <w:rsid w:val="005027D9"/>
    <w:rsid w:val="005133A8"/>
    <w:rsid w:val="005C07FF"/>
    <w:rsid w:val="005C0812"/>
    <w:rsid w:val="005D52E0"/>
    <w:rsid w:val="005F511C"/>
    <w:rsid w:val="00631052"/>
    <w:rsid w:val="00654ED7"/>
    <w:rsid w:val="0068099E"/>
    <w:rsid w:val="006F5324"/>
    <w:rsid w:val="007608FF"/>
    <w:rsid w:val="007759EC"/>
    <w:rsid w:val="00780F4C"/>
    <w:rsid w:val="007D4B13"/>
    <w:rsid w:val="007D7C27"/>
    <w:rsid w:val="007E6841"/>
    <w:rsid w:val="007F6718"/>
    <w:rsid w:val="00814865"/>
    <w:rsid w:val="008602F1"/>
    <w:rsid w:val="00902E43"/>
    <w:rsid w:val="009224DC"/>
    <w:rsid w:val="00932FA6"/>
    <w:rsid w:val="00942393"/>
    <w:rsid w:val="00956F81"/>
    <w:rsid w:val="009920CC"/>
    <w:rsid w:val="009A712F"/>
    <w:rsid w:val="00A21500"/>
    <w:rsid w:val="00AD6431"/>
    <w:rsid w:val="00B14161"/>
    <w:rsid w:val="00B2280D"/>
    <w:rsid w:val="00B24DD8"/>
    <w:rsid w:val="00B7374D"/>
    <w:rsid w:val="00BF47E0"/>
    <w:rsid w:val="00C315C0"/>
    <w:rsid w:val="00D02B95"/>
    <w:rsid w:val="00D465E0"/>
    <w:rsid w:val="00D85254"/>
    <w:rsid w:val="00E4193E"/>
    <w:rsid w:val="00FA4201"/>
    <w:rsid w:val="00FC397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420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73DA"/>
    <w:pPr>
      <w:ind w:firstLineChars="200" w:firstLine="420"/>
    </w:pPr>
  </w:style>
  <w:style w:type="paragraph" w:styleId="a4">
    <w:name w:val="header"/>
    <w:basedOn w:val="a"/>
    <w:link w:val="Char"/>
    <w:uiPriority w:val="99"/>
    <w:unhideWhenUsed/>
    <w:rsid w:val="005D52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D52E0"/>
    <w:rPr>
      <w:sz w:val="18"/>
      <w:szCs w:val="18"/>
    </w:rPr>
  </w:style>
  <w:style w:type="paragraph" w:styleId="a5">
    <w:name w:val="footer"/>
    <w:basedOn w:val="a"/>
    <w:link w:val="Char0"/>
    <w:uiPriority w:val="99"/>
    <w:unhideWhenUsed/>
    <w:rsid w:val="005D52E0"/>
    <w:pPr>
      <w:tabs>
        <w:tab w:val="center" w:pos="4153"/>
        <w:tab w:val="right" w:pos="8306"/>
      </w:tabs>
      <w:snapToGrid w:val="0"/>
      <w:jc w:val="left"/>
    </w:pPr>
    <w:rPr>
      <w:sz w:val="18"/>
      <w:szCs w:val="18"/>
    </w:rPr>
  </w:style>
  <w:style w:type="character" w:customStyle="1" w:styleId="Char0">
    <w:name w:val="页脚 Char"/>
    <w:basedOn w:val="a0"/>
    <w:link w:val="a5"/>
    <w:uiPriority w:val="99"/>
    <w:rsid w:val="005D52E0"/>
    <w:rPr>
      <w:sz w:val="18"/>
      <w:szCs w:val="18"/>
    </w:rPr>
  </w:style>
  <w:style w:type="table" w:styleId="a6">
    <w:name w:val="Table Grid"/>
    <w:basedOn w:val="a1"/>
    <w:uiPriority w:val="59"/>
    <w:rsid w:val="00153A2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alloon Text"/>
    <w:basedOn w:val="a"/>
    <w:link w:val="Char1"/>
    <w:uiPriority w:val="99"/>
    <w:semiHidden/>
    <w:unhideWhenUsed/>
    <w:rsid w:val="000C653B"/>
    <w:rPr>
      <w:sz w:val="18"/>
      <w:szCs w:val="18"/>
    </w:rPr>
  </w:style>
  <w:style w:type="character" w:customStyle="1" w:styleId="Char1">
    <w:name w:val="批注框文本 Char"/>
    <w:basedOn w:val="a0"/>
    <w:link w:val="a7"/>
    <w:uiPriority w:val="99"/>
    <w:semiHidden/>
    <w:rsid w:val="000C653B"/>
    <w:rPr>
      <w:sz w:val="18"/>
      <w:szCs w:val="18"/>
    </w:rPr>
  </w:style>
  <w:style w:type="character" w:customStyle="1" w:styleId="MTDisplayEquationChar">
    <w:name w:val="MTDisplayEquation Char"/>
    <w:link w:val="MTDisplayEquation"/>
    <w:rsid w:val="00E4193E"/>
  </w:style>
  <w:style w:type="paragraph" w:customStyle="1" w:styleId="MTDisplayEquation">
    <w:name w:val="MTDisplayEquation"/>
    <w:basedOn w:val="a"/>
    <w:next w:val="a"/>
    <w:link w:val="MTDisplayEquationChar"/>
    <w:rsid w:val="00E4193E"/>
    <w:pPr>
      <w:tabs>
        <w:tab w:val="center" w:pos="4260"/>
        <w:tab w:val="right" w:pos="8160"/>
      </w:tabs>
      <w:ind w:left="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73DA"/>
    <w:pPr>
      <w:ind w:firstLineChars="200" w:firstLine="420"/>
    </w:pPr>
  </w:style>
  <w:style w:type="paragraph" w:styleId="a4">
    <w:name w:val="header"/>
    <w:basedOn w:val="a"/>
    <w:link w:val="Char"/>
    <w:uiPriority w:val="99"/>
    <w:unhideWhenUsed/>
    <w:rsid w:val="005D52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D52E0"/>
    <w:rPr>
      <w:sz w:val="18"/>
      <w:szCs w:val="18"/>
    </w:rPr>
  </w:style>
  <w:style w:type="paragraph" w:styleId="a5">
    <w:name w:val="footer"/>
    <w:basedOn w:val="a"/>
    <w:link w:val="Char0"/>
    <w:uiPriority w:val="99"/>
    <w:unhideWhenUsed/>
    <w:rsid w:val="005D52E0"/>
    <w:pPr>
      <w:tabs>
        <w:tab w:val="center" w:pos="4153"/>
        <w:tab w:val="right" w:pos="8306"/>
      </w:tabs>
      <w:snapToGrid w:val="0"/>
      <w:jc w:val="left"/>
    </w:pPr>
    <w:rPr>
      <w:sz w:val="18"/>
      <w:szCs w:val="18"/>
    </w:rPr>
  </w:style>
  <w:style w:type="character" w:customStyle="1" w:styleId="Char0">
    <w:name w:val="页脚 Char"/>
    <w:basedOn w:val="a0"/>
    <w:link w:val="a5"/>
    <w:uiPriority w:val="99"/>
    <w:rsid w:val="005D52E0"/>
    <w:rPr>
      <w:sz w:val="18"/>
      <w:szCs w:val="18"/>
    </w:rPr>
  </w:style>
  <w:style w:type="table" w:styleId="a6">
    <w:name w:val="Table Grid"/>
    <w:basedOn w:val="a1"/>
    <w:uiPriority w:val="59"/>
    <w:rsid w:val="00153A2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alloon Text"/>
    <w:basedOn w:val="a"/>
    <w:link w:val="Char1"/>
    <w:uiPriority w:val="99"/>
    <w:semiHidden/>
    <w:unhideWhenUsed/>
    <w:rsid w:val="000C653B"/>
    <w:rPr>
      <w:sz w:val="18"/>
      <w:szCs w:val="18"/>
    </w:rPr>
  </w:style>
  <w:style w:type="character" w:customStyle="1" w:styleId="Char1">
    <w:name w:val="批注框文本 Char"/>
    <w:basedOn w:val="a0"/>
    <w:link w:val="a7"/>
    <w:uiPriority w:val="99"/>
    <w:semiHidden/>
    <w:rsid w:val="000C653B"/>
    <w:rPr>
      <w:sz w:val="18"/>
      <w:szCs w:val="18"/>
    </w:rPr>
  </w:style>
  <w:style w:type="character" w:customStyle="1" w:styleId="MTDisplayEquationChar">
    <w:name w:val="MTDisplayEquation Char"/>
    <w:link w:val="MTDisplayEquation"/>
    <w:rsid w:val="00E4193E"/>
  </w:style>
  <w:style w:type="paragraph" w:customStyle="1" w:styleId="MTDisplayEquation">
    <w:name w:val="MTDisplayEquation"/>
    <w:basedOn w:val="a"/>
    <w:next w:val="a"/>
    <w:link w:val="MTDisplayEquationChar"/>
    <w:rsid w:val="00E4193E"/>
    <w:pPr>
      <w:tabs>
        <w:tab w:val="center" w:pos="4260"/>
        <w:tab w:val="right" w:pos="8160"/>
      </w:tabs>
      <w:ind w:left="36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footer" Target="footer1.xml"/><Relationship Id="rId3"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image" Target="media/image5.wmf"/><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403</TotalTime>
  <Pages>1</Pages>
  <Words>701</Words>
  <Characters>3999</Characters>
  <Application>Microsoft Office Word</Application>
  <DocSecurity>0</DocSecurity>
  <Lines>33</Lines>
  <Paragraphs>9</Paragraphs>
  <ScaleCrop>false</ScaleCrop>
  <Company>微软中国</Company>
  <LinksUpToDate>false</LinksUpToDate>
  <CharactersWithSpaces>4691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Administrator</cp:lastModifiedBy>
  <cp:revision>6</cp:revision>
  <dcterms:created xsi:type="dcterms:W3CDTF">2013-04-07T01:54:00Z</dcterms:created>
  <dcterms:modified xsi:type="dcterms:W3CDTF">2013-04-11T04:03:00Z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